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DDA" w:rsidRPr="005A1A35" w:rsidRDefault="00697DDA" w:rsidP="005A1A35">
      <w:pPr>
        <w:pBdr>
          <w:bottom w:val="single" w:sz="4" w:space="1" w:color="auto"/>
        </w:pBdr>
        <w:rPr>
          <w:b/>
          <w:sz w:val="22"/>
          <w:szCs w:val="22"/>
        </w:rPr>
      </w:pPr>
      <w:bookmarkStart w:id="0" w:name="_GoBack"/>
      <w:bookmarkEnd w:id="0"/>
      <w:r w:rsidRPr="005A1A35">
        <w:rPr>
          <w:b/>
          <w:sz w:val="22"/>
          <w:szCs w:val="22"/>
        </w:rPr>
        <w:t>Hema</w:t>
      </w:r>
      <w:r w:rsidR="005A1A35">
        <w:rPr>
          <w:b/>
          <w:sz w:val="22"/>
          <w:szCs w:val="22"/>
        </w:rPr>
        <w:t>s</w:t>
      </w:r>
      <w:r w:rsidRPr="005A1A35">
        <w:rPr>
          <w:b/>
          <w:sz w:val="22"/>
          <w:szCs w:val="22"/>
        </w:rPr>
        <w:t>ekhar</w:t>
      </w:r>
      <w:r w:rsidR="005A1A35">
        <w:rPr>
          <w:b/>
          <w:sz w:val="22"/>
          <w:szCs w:val="22"/>
        </w:rPr>
        <w:t xml:space="preserve"> Boddu</w:t>
      </w:r>
    </w:p>
    <w:p w:rsidR="00066AF8" w:rsidRPr="005A1A35" w:rsidRDefault="001F61F6" w:rsidP="005A1A35">
      <w:pPr>
        <w:pBdr>
          <w:bottom w:val="single" w:sz="4" w:space="1" w:color="auto"/>
        </w:pBdr>
        <w:rPr>
          <w:b/>
          <w:sz w:val="22"/>
          <w:szCs w:val="22"/>
        </w:rPr>
      </w:pPr>
      <w:r w:rsidRPr="005A1A35">
        <w:rPr>
          <w:b/>
          <w:sz w:val="22"/>
          <w:szCs w:val="22"/>
        </w:rPr>
        <w:t>hemasekharboddu@gmail.com</w:t>
      </w:r>
    </w:p>
    <w:p w:rsidR="00697DDA" w:rsidRPr="005A1A35" w:rsidRDefault="00066AF8" w:rsidP="005A1A35">
      <w:pPr>
        <w:pBdr>
          <w:bottom w:val="single" w:sz="4" w:space="1" w:color="auto"/>
        </w:pBdr>
        <w:rPr>
          <w:b/>
          <w:sz w:val="22"/>
          <w:szCs w:val="22"/>
        </w:rPr>
      </w:pPr>
      <w:r w:rsidRPr="005A1A35">
        <w:rPr>
          <w:b/>
          <w:sz w:val="22"/>
          <w:szCs w:val="22"/>
        </w:rPr>
        <w:t xml:space="preserve">Phone: </w:t>
      </w:r>
      <w:r w:rsidR="005A1A35">
        <w:rPr>
          <w:b/>
          <w:sz w:val="22"/>
          <w:szCs w:val="22"/>
        </w:rPr>
        <w:t>443-</w:t>
      </w:r>
      <w:r w:rsidR="001F61F6" w:rsidRPr="005A1A35">
        <w:rPr>
          <w:b/>
          <w:sz w:val="22"/>
          <w:szCs w:val="22"/>
        </w:rPr>
        <w:t>625</w:t>
      </w:r>
      <w:r w:rsidRPr="005A1A35">
        <w:rPr>
          <w:b/>
          <w:sz w:val="22"/>
          <w:szCs w:val="22"/>
        </w:rPr>
        <w:t>-</w:t>
      </w:r>
      <w:r w:rsidR="001F61F6" w:rsidRPr="005A1A35">
        <w:rPr>
          <w:b/>
          <w:sz w:val="22"/>
          <w:szCs w:val="22"/>
        </w:rPr>
        <w:t>7</w:t>
      </w:r>
      <w:r w:rsidRPr="005A1A35">
        <w:rPr>
          <w:b/>
          <w:sz w:val="22"/>
          <w:szCs w:val="22"/>
        </w:rPr>
        <w:t>7</w:t>
      </w:r>
      <w:r w:rsidR="001F61F6" w:rsidRPr="005A1A35">
        <w:rPr>
          <w:b/>
          <w:sz w:val="22"/>
          <w:szCs w:val="22"/>
        </w:rPr>
        <w:t>99</w:t>
      </w:r>
    </w:p>
    <w:p w:rsidR="00066AF8" w:rsidRPr="005A1A35" w:rsidRDefault="00066AF8" w:rsidP="00886B41">
      <w:pPr>
        <w:rPr>
          <w:b/>
          <w:sz w:val="22"/>
          <w:szCs w:val="22"/>
        </w:rPr>
      </w:pPr>
    </w:p>
    <w:p w:rsidR="00BD0487" w:rsidRPr="005A1A35" w:rsidRDefault="005A1A35" w:rsidP="00886B41">
      <w:pPr>
        <w:rPr>
          <w:b/>
          <w:sz w:val="22"/>
          <w:szCs w:val="22"/>
        </w:rPr>
      </w:pPr>
      <w:r w:rsidRPr="005A1A35">
        <w:rPr>
          <w:b/>
          <w:sz w:val="22"/>
          <w:szCs w:val="22"/>
        </w:rPr>
        <w:t>Summary</w:t>
      </w:r>
    </w:p>
    <w:p w:rsidR="00A21059" w:rsidRPr="005A1A35" w:rsidRDefault="003B2B1B" w:rsidP="005A1A35">
      <w:pPr>
        <w:pStyle w:val="ListParagraph"/>
        <w:numPr>
          <w:ilvl w:val="0"/>
          <w:numId w:val="35"/>
        </w:numPr>
        <w:rPr>
          <w:sz w:val="22"/>
          <w:szCs w:val="22"/>
        </w:rPr>
      </w:pPr>
      <w:r>
        <w:rPr>
          <w:sz w:val="22"/>
          <w:szCs w:val="22"/>
        </w:rPr>
        <w:t>An IT Professional with 4+</w:t>
      </w:r>
      <w:r w:rsidR="0085267E" w:rsidRPr="005A1A35">
        <w:rPr>
          <w:sz w:val="22"/>
          <w:szCs w:val="22"/>
        </w:rPr>
        <w:t xml:space="preserve"> years</w:t>
      </w:r>
      <w:r>
        <w:rPr>
          <w:sz w:val="22"/>
          <w:szCs w:val="22"/>
        </w:rPr>
        <w:t xml:space="preserve"> of extensive </w:t>
      </w:r>
      <w:r w:rsidR="0085267E" w:rsidRPr="005A1A35">
        <w:rPr>
          <w:sz w:val="22"/>
          <w:szCs w:val="22"/>
        </w:rPr>
        <w:t>experience in developing, design, analysis, testing of various web based, SOA based and client/server</w:t>
      </w:r>
      <w:r w:rsidR="005A1A35">
        <w:rPr>
          <w:sz w:val="22"/>
          <w:szCs w:val="22"/>
        </w:rPr>
        <w:t xml:space="preserve"> </w:t>
      </w:r>
      <w:r w:rsidR="0085267E" w:rsidRPr="005A1A35">
        <w:rPr>
          <w:sz w:val="22"/>
          <w:szCs w:val="22"/>
        </w:rPr>
        <w:t>applications in multi-platform environments with JAVA/J2EE technologies, Involved in all phases of Software Development Life Cycle (SDLC)</w:t>
      </w:r>
    </w:p>
    <w:p w:rsidR="0085267E" w:rsidRPr="005A1A35" w:rsidRDefault="0085267E" w:rsidP="005A1A35">
      <w:pPr>
        <w:pStyle w:val="ListParagraph"/>
        <w:numPr>
          <w:ilvl w:val="0"/>
          <w:numId w:val="35"/>
        </w:numPr>
        <w:rPr>
          <w:sz w:val="22"/>
          <w:szCs w:val="22"/>
        </w:rPr>
      </w:pPr>
      <w:r w:rsidRPr="005A1A35">
        <w:rPr>
          <w:sz w:val="22"/>
          <w:szCs w:val="22"/>
        </w:rPr>
        <w:t>Highly Proficient in using OOPS for building n-tier architecture systems with hands on development expertise in front-end UI</w:t>
      </w:r>
      <w:r w:rsidR="005A1A35">
        <w:rPr>
          <w:sz w:val="22"/>
          <w:szCs w:val="22"/>
        </w:rPr>
        <w:t xml:space="preserve"> </w:t>
      </w:r>
      <w:r w:rsidRPr="005A1A35">
        <w:rPr>
          <w:sz w:val="22"/>
          <w:szCs w:val="22"/>
        </w:rPr>
        <w:t>layer, application</w:t>
      </w:r>
      <w:r w:rsidR="005A1A35">
        <w:rPr>
          <w:sz w:val="22"/>
          <w:szCs w:val="22"/>
        </w:rPr>
        <w:t xml:space="preserve"> </w:t>
      </w:r>
      <w:r w:rsidRPr="005A1A35">
        <w:rPr>
          <w:sz w:val="22"/>
          <w:szCs w:val="22"/>
        </w:rPr>
        <w:t>layer including middleware, core business frameworks and back-end database layer integration</w:t>
      </w:r>
    </w:p>
    <w:p w:rsidR="00A21059" w:rsidRPr="005A1A35" w:rsidRDefault="0085267E" w:rsidP="005A1A35">
      <w:pPr>
        <w:pStyle w:val="ListParagraph"/>
        <w:numPr>
          <w:ilvl w:val="0"/>
          <w:numId w:val="35"/>
        </w:numPr>
        <w:rPr>
          <w:sz w:val="22"/>
          <w:szCs w:val="22"/>
        </w:rPr>
      </w:pPr>
      <w:r w:rsidRPr="005A1A35">
        <w:rPr>
          <w:sz w:val="22"/>
          <w:szCs w:val="22"/>
        </w:rPr>
        <w:t>Well versed in using software development methodologies like Water Fall, Agile (SCRUM), Test Driven Development and Service orientation architecture</w:t>
      </w:r>
    </w:p>
    <w:p w:rsidR="00A21059" w:rsidRPr="005A1A35" w:rsidRDefault="0085267E" w:rsidP="005A1A35">
      <w:pPr>
        <w:pStyle w:val="ListParagraph"/>
        <w:numPr>
          <w:ilvl w:val="0"/>
          <w:numId w:val="35"/>
        </w:numPr>
        <w:rPr>
          <w:sz w:val="22"/>
          <w:szCs w:val="22"/>
        </w:rPr>
      </w:pPr>
      <w:r w:rsidRPr="005A1A35">
        <w:rPr>
          <w:sz w:val="22"/>
          <w:szCs w:val="22"/>
        </w:rPr>
        <w:t xml:space="preserve">Experience in Front-End UI development skills using scripting languages like HTML5, </w:t>
      </w:r>
      <w:r w:rsidRPr="005A1A35">
        <w:rPr>
          <w:rFonts w:eastAsia="Calibri"/>
          <w:sz w:val="22"/>
          <w:szCs w:val="22"/>
        </w:rPr>
        <w:t>DHTML,</w:t>
      </w:r>
      <w:r w:rsidRPr="005A1A35">
        <w:rPr>
          <w:sz w:val="22"/>
          <w:szCs w:val="22"/>
        </w:rPr>
        <w:t xml:space="preserve"> CSS, JavaScript, JQuery, JSON, AJAX, Node JS, Angular JS, Backbone JS, Bootstrap, Tag Libraries, JSTL</w:t>
      </w:r>
    </w:p>
    <w:p w:rsidR="00A21059" w:rsidRPr="005A1A35" w:rsidRDefault="0085267E" w:rsidP="005A1A35">
      <w:pPr>
        <w:pStyle w:val="ListParagraph"/>
        <w:numPr>
          <w:ilvl w:val="0"/>
          <w:numId w:val="35"/>
        </w:numPr>
        <w:rPr>
          <w:sz w:val="22"/>
          <w:szCs w:val="22"/>
        </w:rPr>
      </w:pPr>
      <w:r w:rsidRPr="005A1A35">
        <w:rPr>
          <w:sz w:val="22"/>
          <w:szCs w:val="22"/>
        </w:rPr>
        <w:t>Expertise in implementation of Core concepts of Java, J2EE Technologies: JSP, JTS, Servlets, JSF, JSTL, EJB transaction implementation, JMS, Struts, Spring, Swing, Hibernate, Java Beans, JDBC, XML, Web Services, JNDI, Swing, Serialization and Externalization</w:t>
      </w:r>
    </w:p>
    <w:p w:rsidR="00A21059" w:rsidRPr="005A1A35" w:rsidRDefault="0085267E" w:rsidP="005A1A35">
      <w:pPr>
        <w:pStyle w:val="ListParagraph"/>
        <w:numPr>
          <w:ilvl w:val="0"/>
          <w:numId w:val="35"/>
        </w:numPr>
        <w:rPr>
          <w:sz w:val="22"/>
          <w:szCs w:val="22"/>
        </w:rPr>
      </w:pPr>
      <w:r w:rsidRPr="005A1A35">
        <w:rPr>
          <w:sz w:val="22"/>
          <w:szCs w:val="22"/>
        </w:rPr>
        <w:t>Experience in design and development of robust and highly scalable web service platforms and API’s based on REST and SOAP for e-commerce applications using AXIS,WSDL, UDDI, XML, JAX-WS, JAX-RS, JAXB, JAX-RPC technologies</w:t>
      </w:r>
      <w:r w:rsidR="005A1A35">
        <w:rPr>
          <w:sz w:val="22"/>
          <w:szCs w:val="22"/>
        </w:rPr>
        <w:t xml:space="preserve"> </w:t>
      </w:r>
      <w:r w:rsidRPr="005A1A35">
        <w:rPr>
          <w:sz w:val="22"/>
          <w:szCs w:val="22"/>
        </w:rPr>
        <w:t>and Jersey frameworks</w:t>
      </w:r>
    </w:p>
    <w:p w:rsidR="0085267E" w:rsidRPr="005A1A35" w:rsidRDefault="0085267E" w:rsidP="005A1A35">
      <w:pPr>
        <w:pStyle w:val="ListParagraph"/>
        <w:numPr>
          <w:ilvl w:val="0"/>
          <w:numId w:val="35"/>
        </w:numPr>
        <w:rPr>
          <w:sz w:val="22"/>
          <w:szCs w:val="22"/>
        </w:rPr>
      </w:pPr>
      <w:r w:rsidRPr="005A1A35">
        <w:rPr>
          <w:sz w:val="22"/>
          <w:szCs w:val="22"/>
        </w:rPr>
        <w:t>Experience in developing web applications on MVC based frameworks like Spring, Spring IOC, Spring Security, Spring Boot, Spring Batch and Spring MVC</w:t>
      </w:r>
    </w:p>
    <w:p w:rsidR="00A21059" w:rsidRPr="005A1A35" w:rsidRDefault="00A21059" w:rsidP="005A1A35">
      <w:pPr>
        <w:pStyle w:val="ListParagraph"/>
        <w:numPr>
          <w:ilvl w:val="0"/>
          <w:numId w:val="35"/>
        </w:numPr>
        <w:rPr>
          <w:rFonts w:eastAsia="Courier New"/>
          <w:sz w:val="22"/>
          <w:szCs w:val="22"/>
        </w:rPr>
      </w:pPr>
      <w:r w:rsidRPr="005A1A35">
        <w:rPr>
          <w:sz w:val="22"/>
          <w:szCs w:val="22"/>
        </w:rPr>
        <w:t>Proficient in applying design patterns like MVC, Singleton, Session Facade, Service Locator, Visitor, Observer, Decorator, Front Controller, Data Access Object.</w:t>
      </w:r>
    </w:p>
    <w:p w:rsidR="00A21059" w:rsidRPr="005A1A35" w:rsidRDefault="00A21059" w:rsidP="005A1A35">
      <w:pPr>
        <w:pStyle w:val="ListParagraph"/>
        <w:numPr>
          <w:ilvl w:val="0"/>
          <w:numId w:val="35"/>
        </w:numPr>
        <w:rPr>
          <w:sz w:val="22"/>
          <w:szCs w:val="22"/>
        </w:rPr>
      </w:pPr>
      <w:r w:rsidRPr="005A1A35">
        <w:rPr>
          <w:sz w:val="22"/>
          <w:szCs w:val="22"/>
        </w:rPr>
        <w:t>Expertise in XML technologies such as DTD,XSL, XSLT, XML schemas, XPath, XForms, XSL-FO and parsers like SAX, DOM</w:t>
      </w:r>
    </w:p>
    <w:p w:rsidR="00A21059" w:rsidRPr="005A1A35" w:rsidRDefault="00A21059" w:rsidP="005A1A35">
      <w:pPr>
        <w:pStyle w:val="ListParagraph"/>
        <w:numPr>
          <w:ilvl w:val="0"/>
          <w:numId w:val="35"/>
        </w:numPr>
        <w:rPr>
          <w:sz w:val="22"/>
          <w:szCs w:val="22"/>
        </w:rPr>
      </w:pPr>
      <w:r w:rsidRPr="005A1A35">
        <w:rPr>
          <w:sz w:val="22"/>
          <w:szCs w:val="22"/>
        </w:rPr>
        <w:t>Expert in Core Java with strong understanding of Garbage Collector, SWING, Collections, Multithreading, Event handling, Exception handling and Generics</w:t>
      </w:r>
    </w:p>
    <w:p w:rsidR="00A21059" w:rsidRPr="005A1A35" w:rsidRDefault="00A21059" w:rsidP="005A1A35">
      <w:pPr>
        <w:pStyle w:val="ListParagraph"/>
        <w:numPr>
          <w:ilvl w:val="0"/>
          <w:numId w:val="35"/>
        </w:numPr>
        <w:rPr>
          <w:sz w:val="22"/>
          <w:szCs w:val="22"/>
        </w:rPr>
      </w:pPr>
      <w:r w:rsidRPr="005A1A35">
        <w:rPr>
          <w:sz w:val="22"/>
          <w:szCs w:val="22"/>
        </w:rPr>
        <w:t>Expertise in back-end/server side java technologies such as: Web services, Java persistence API (JPA), Java Messaging Service (JMS), Java Database Connectivity (JDBC), Java Naming and Directory Interface (JND)</w:t>
      </w:r>
    </w:p>
    <w:p w:rsidR="00A21059" w:rsidRPr="005A1A35" w:rsidRDefault="00A21059" w:rsidP="005A1A35">
      <w:pPr>
        <w:pStyle w:val="ListParagraph"/>
        <w:numPr>
          <w:ilvl w:val="0"/>
          <w:numId w:val="35"/>
        </w:numPr>
        <w:rPr>
          <w:sz w:val="22"/>
          <w:szCs w:val="22"/>
        </w:rPr>
      </w:pPr>
      <w:r w:rsidRPr="005A1A35">
        <w:rPr>
          <w:sz w:val="22"/>
          <w:szCs w:val="22"/>
        </w:rPr>
        <w:t>Expertise in open source framework Object Relational Mapping (ORM) tools like Hibernate 3.0 and also used Hibernate Annotations to reduce time at the configuration level</w:t>
      </w:r>
    </w:p>
    <w:p w:rsidR="00A21059" w:rsidRPr="005A1A35" w:rsidRDefault="00A21059" w:rsidP="005A1A35">
      <w:pPr>
        <w:pStyle w:val="ListParagraph"/>
        <w:numPr>
          <w:ilvl w:val="0"/>
          <w:numId w:val="35"/>
        </w:numPr>
        <w:rPr>
          <w:sz w:val="22"/>
          <w:szCs w:val="22"/>
        </w:rPr>
      </w:pPr>
      <w:r w:rsidRPr="005A1A35">
        <w:rPr>
          <w:sz w:val="22"/>
          <w:szCs w:val="22"/>
        </w:rPr>
        <w:t>Expertise in databases such as Oracle, MySQL, SQL Server, No</w:t>
      </w:r>
      <w:r w:rsidR="005A1A35">
        <w:rPr>
          <w:sz w:val="22"/>
          <w:szCs w:val="22"/>
        </w:rPr>
        <w:t xml:space="preserve"> </w:t>
      </w:r>
      <w:r w:rsidRPr="005A1A35">
        <w:rPr>
          <w:sz w:val="22"/>
          <w:szCs w:val="22"/>
        </w:rPr>
        <w:t>SQL, Mongo DB and IBM DB2 databases to manage tables, views, indexes, sequences, stored procedures, functions, triggers and packages</w:t>
      </w:r>
    </w:p>
    <w:p w:rsidR="00A21059" w:rsidRPr="005A1A35" w:rsidRDefault="00A21059" w:rsidP="005A1A35">
      <w:pPr>
        <w:pStyle w:val="ListParagraph"/>
        <w:numPr>
          <w:ilvl w:val="0"/>
          <w:numId w:val="35"/>
        </w:numPr>
        <w:rPr>
          <w:sz w:val="22"/>
          <w:szCs w:val="22"/>
        </w:rPr>
      </w:pPr>
      <w:r w:rsidRPr="005A1A35">
        <w:rPr>
          <w:sz w:val="22"/>
          <w:szCs w:val="22"/>
        </w:rPr>
        <w:t>Strong experience in different IDEs like RAD, Eclipse, Spring Tool Suite and IntelliJ IDEA and worked on various application and web servers like JBoss, BES Web Logic, IBM Web Sphere, Glassfish, Camel and Apache Tomcat</w:t>
      </w:r>
    </w:p>
    <w:p w:rsidR="00A21059" w:rsidRPr="005A1A35" w:rsidRDefault="00A21059" w:rsidP="005A1A35">
      <w:pPr>
        <w:pStyle w:val="ListParagraph"/>
        <w:numPr>
          <w:ilvl w:val="0"/>
          <w:numId w:val="35"/>
        </w:numPr>
        <w:rPr>
          <w:sz w:val="22"/>
          <w:szCs w:val="22"/>
        </w:rPr>
      </w:pPr>
      <w:r w:rsidRPr="005A1A35">
        <w:rPr>
          <w:sz w:val="22"/>
          <w:szCs w:val="22"/>
        </w:rPr>
        <w:t>Experience with Selenium, JUnit, Mockito, Log4j in developing test cases and determining application functionality</w:t>
      </w:r>
    </w:p>
    <w:p w:rsidR="00A21059" w:rsidRPr="005A1A35" w:rsidRDefault="00A21059" w:rsidP="005A1A35">
      <w:pPr>
        <w:pStyle w:val="ListParagraph"/>
        <w:numPr>
          <w:ilvl w:val="0"/>
          <w:numId w:val="35"/>
        </w:numPr>
        <w:rPr>
          <w:sz w:val="22"/>
          <w:szCs w:val="22"/>
        </w:rPr>
      </w:pPr>
      <w:r w:rsidRPr="005A1A35">
        <w:rPr>
          <w:sz w:val="22"/>
          <w:szCs w:val="22"/>
        </w:rPr>
        <w:t>Experience in development, deployment and troubleshooting Web based and enterprise based applications on Windows, UNIX and Linux platforms</w:t>
      </w:r>
    </w:p>
    <w:p w:rsidR="00A21059" w:rsidRPr="005A1A35" w:rsidRDefault="00A21059" w:rsidP="005A1A35">
      <w:pPr>
        <w:pStyle w:val="ListParagraph"/>
        <w:numPr>
          <w:ilvl w:val="0"/>
          <w:numId w:val="35"/>
        </w:numPr>
        <w:rPr>
          <w:sz w:val="22"/>
          <w:szCs w:val="22"/>
        </w:rPr>
      </w:pPr>
      <w:r w:rsidRPr="005A1A35">
        <w:rPr>
          <w:sz w:val="22"/>
          <w:szCs w:val="22"/>
        </w:rPr>
        <w:t>Hands on experience with build tools like ANT, Maven and logging tools like Log4J.</w:t>
      </w:r>
    </w:p>
    <w:p w:rsidR="0085267E" w:rsidRPr="005A1A35" w:rsidRDefault="0085267E" w:rsidP="005A1A35">
      <w:pPr>
        <w:pStyle w:val="ListParagraph"/>
        <w:numPr>
          <w:ilvl w:val="0"/>
          <w:numId w:val="35"/>
        </w:numPr>
        <w:rPr>
          <w:sz w:val="22"/>
          <w:szCs w:val="22"/>
        </w:rPr>
      </w:pPr>
      <w:r w:rsidRPr="005A1A35">
        <w:rPr>
          <w:sz w:val="22"/>
          <w:szCs w:val="22"/>
        </w:rPr>
        <w:t>Excellent written and verbal communication skills, Analytical, Problem Solving skills, strict attention to detail and ability to work independently, lead/work within a team environment.</w:t>
      </w:r>
    </w:p>
    <w:p w:rsidR="004832F4" w:rsidRPr="00886B41" w:rsidRDefault="004832F4" w:rsidP="00886B41">
      <w:pPr>
        <w:rPr>
          <w:b/>
          <w:sz w:val="22"/>
          <w:szCs w:val="22"/>
        </w:rPr>
      </w:pPr>
    </w:p>
    <w:p w:rsidR="00BD0487" w:rsidRPr="00886B41" w:rsidRDefault="00886B41" w:rsidP="00886B41">
      <w:pPr>
        <w:rPr>
          <w:b/>
          <w:sz w:val="22"/>
          <w:szCs w:val="22"/>
        </w:rPr>
      </w:pPr>
      <w:r w:rsidRPr="00886B41">
        <w:rPr>
          <w:b/>
          <w:sz w:val="22"/>
          <w:szCs w:val="22"/>
        </w:rPr>
        <w:t>Technical Skills:</w:t>
      </w:r>
    </w:p>
    <w:p w:rsidR="00886B41" w:rsidRPr="00886B41" w:rsidRDefault="00886B41" w:rsidP="00886B41">
      <w:pPr>
        <w:tabs>
          <w:tab w:val="left" w:pos="2992"/>
        </w:tabs>
      </w:pPr>
      <w:r w:rsidRPr="005A1A35">
        <w:rPr>
          <w:b/>
          <w:sz w:val="22"/>
          <w:szCs w:val="22"/>
        </w:rPr>
        <w:t>Languages:</w:t>
      </w:r>
      <w:r>
        <w:rPr>
          <w:sz w:val="22"/>
          <w:szCs w:val="22"/>
        </w:rPr>
        <w:t xml:space="preserve"> </w:t>
      </w:r>
      <w:r w:rsidRPr="00886B41">
        <w:rPr>
          <w:sz w:val="22"/>
          <w:szCs w:val="22"/>
        </w:rPr>
        <w:t>C, C++, Java, SQL, PL/SQL</w:t>
      </w:r>
    </w:p>
    <w:p w:rsidR="00886B41" w:rsidRPr="00886B41" w:rsidRDefault="00886B41" w:rsidP="00886B41">
      <w:pPr>
        <w:rPr>
          <w:sz w:val="22"/>
          <w:szCs w:val="22"/>
        </w:rPr>
      </w:pPr>
      <w:r w:rsidRPr="005A1A35">
        <w:rPr>
          <w:b/>
          <w:sz w:val="22"/>
          <w:szCs w:val="22"/>
        </w:rPr>
        <w:t>Tools and Framework</w:t>
      </w:r>
      <w:r w:rsidR="005A1A35" w:rsidRPr="005A1A35">
        <w:rPr>
          <w:b/>
          <w:sz w:val="22"/>
          <w:szCs w:val="22"/>
        </w:rPr>
        <w:t>s</w:t>
      </w:r>
      <w:r w:rsidRPr="005A1A35">
        <w:rPr>
          <w:b/>
          <w:sz w:val="22"/>
          <w:szCs w:val="22"/>
        </w:rPr>
        <w:t>:</w:t>
      </w:r>
      <w:r w:rsidR="005A1A35">
        <w:rPr>
          <w:sz w:val="22"/>
          <w:szCs w:val="22"/>
        </w:rPr>
        <w:t xml:space="preserve"> </w:t>
      </w:r>
      <w:r w:rsidRPr="00886B41">
        <w:rPr>
          <w:sz w:val="22"/>
          <w:szCs w:val="22"/>
        </w:rPr>
        <w:t>Struts, Spring, Hibernate, Spring MVC, Spring Web Flow, Spring IOC, Spring AOP,</w:t>
      </w:r>
    </w:p>
    <w:p w:rsidR="00886B41" w:rsidRPr="00886B41" w:rsidRDefault="00886B41" w:rsidP="00886B41">
      <w:pPr>
        <w:tabs>
          <w:tab w:val="left" w:pos="2992"/>
        </w:tabs>
      </w:pPr>
      <w:r w:rsidRPr="00886B41">
        <w:rPr>
          <w:sz w:val="22"/>
          <w:szCs w:val="22"/>
        </w:rPr>
        <w:t>Spring Security, JSF, JSF, Junit, SOAP UI, JReport, Rational Rose</w:t>
      </w:r>
    </w:p>
    <w:p w:rsidR="00886B41" w:rsidRPr="00886B41" w:rsidRDefault="00886B41" w:rsidP="00886B41">
      <w:pPr>
        <w:tabs>
          <w:tab w:val="left" w:pos="2992"/>
        </w:tabs>
      </w:pPr>
      <w:r w:rsidRPr="005A1A35">
        <w:rPr>
          <w:b/>
          <w:sz w:val="22"/>
          <w:szCs w:val="22"/>
        </w:rPr>
        <w:t>J2SE/J2EE Technologies</w:t>
      </w:r>
      <w:r w:rsidR="005A1A35">
        <w:rPr>
          <w:sz w:val="22"/>
          <w:szCs w:val="22"/>
        </w:rPr>
        <w:t xml:space="preserve">: </w:t>
      </w:r>
      <w:r w:rsidRPr="00886B41">
        <w:rPr>
          <w:sz w:val="22"/>
          <w:szCs w:val="22"/>
        </w:rPr>
        <w:t>Java, J2EE, RMI, Sockets, JDBC, Servlets, JSP, JMS, Java Beans, JSTL, Jakarta Struts, JSF, EJB, Spri</w:t>
      </w:r>
      <w:r w:rsidR="005A1A35">
        <w:rPr>
          <w:sz w:val="22"/>
          <w:szCs w:val="22"/>
        </w:rPr>
        <w:t xml:space="preserve">ng, Hibernate, JTA, JNDI, JPA, </w:t>
      </w:r>
      <w:r w:rsidRPr="00886B41">
        <w:rPr>
          <w:sz w:val="22"/>
          <w:szCs w:val="22"/>
        </w:rPr>
        <w:t>Groovy/Grails</w:t>
      </w:r>
    </w:p>
    <w:p w:rsidR="00886B41" w:rsidRPr="00886B41" w:rsidRDefault="00886B41" w:rsidP="00886B41">
      <w:pPr>
        <w:tabs>
          <w:tab w:val="left" w:pos="2992"/>
        </w:tabs>
      </w:pPr>
      <w:r w:rsidRPr="005A1A35">
        <w:rPr>
          <w:b/>
          <w:sz w:val="22"/>
          <w:szCs w:val="22"/>
        </w:rPr>
        <w:t>Web Services</w:t>
      </w:r>
      <w:r w:rsidR="005A1A35" w:rsidRPr="005A1A35">
        <w:rPr>
          <w:b/>
          <w:sz w:val="22"/>
          <w:szCs w:val="22"/>
        </w:rPr>
        <w:t>:</w:t>
      </w:r>
      <w:r w:rsidR="005A1A35">
        <w:rPr>
          <w:sz w:val="22"/>
          <w:szCs w:val="22"/>
        </w:rPr>
        <w:t xml:space="preserve"> </w:t>
      </w:r>
      <w:r w:rsidRPr="00886B41">
        <w:rPr>
          <w:sz w:val="22"/>
          <w:szCs w:val="22"/>
        </w:rPr>
        <w:t>SOAP, RESTful, UDDI, WSDL, MicroServices, JAX-RPC, JAX-RS JAX-WS, JAX-B, CFX</w:t>
      </w:r>
    </w:p>
    <w:p w:rsidR="00886B41" w:rsidRPr="00886B41" w:rsidRDefault="00886B41" w:rsidP="00886B41">
      <w:pPr>
        <w:tabs>
          <w:tab w:val="left" w:pos="2992"/>
        </w:tabs>
      </w:pPr>
      <w:r w:rsidRPr="005A1A35">
        <w:rPr>
          <w:b/>
          <w:sz w:val="22"/>
          <w:szCs w:val="22"/>
        </w:rPr>
        <w:t>Web Technologies</w:t>
      </w:r>
      <w:r w:rsidR="005A1A35" w:rsidRPr="005A1A35">
        <w:rPr>
          <w:b/>
          <w:sz w:val="22"/>
          <w:szCs w:val="22"/>
        </w:rPr>
        <w:t>:</w:t>
      </w:r>
      <w:r w:rsidR="005A1A35">
        <w:rPr>
          <w:sz w:val="22"/>
          <w:szCs w:val="22"/>
        </w:rPr>
        <w:t xml:space="preserve"> </w:t>
      </w:r>
      <w:r w:rsidRPr="00886B41">
        <w:rPr>
          <w:sz w:val="22"/>
          <w:szCs w:val="22"/>
        </w:rPr>
        <w:t>HTML5, DHTML CSS3, JavaScript, JQuery, Bootstrap, AngularJS, AJAX, BackboneJS, NodeJS, JSON Restful</w:t>
      </w:r>
    </w:p>
    <w:p w:rsidR="00886B41" w:rsidRPr="00886B41" w:rsidRDefault="00886B41" w:rsidP="00886B41">
      <w:pPr>
        <w:tabs>
          <w:tab w:val="left" w:pos="2992"/>
        </w:tabs>
      </w:pPr>
      <w:r w:rsidRPr="005A1A35">
        <w:rPr>
          <w:b/>
          <w:sz w:val="22"/>
          <w:szCs w:val="22"/>
        </w:rPr>
        <w:t>XML Technologies</w:t>
      </w:r>
      <w:r w:rsidR="005A1A35" w:rsidRPr="005A1A35">
        <w:rPr>
          <w:b/>
          <w:sz w:val="22"/>
          <w:szCs w:val="22"/>
        </w:rPr>
        <w:t>:</w:t>
      </w:r>
      <w:r w:rsidR="005A1A35">
        <w:rPr>
          <w:sz w:val="22"/>
          <w:szCs w:val="22"/>
        </w:rPr>
        <w:t xml:space="preserve"> </w:t>
      </w:r>
      <w:r w:rsidRPr="00886B41">
        <w:rPr>
          <w:sz w:val="22"/>
          <w:szCs w:val="22"/>
        </w:rPr>
        <w:t>XML, XSL, DOM, SAX, DTD, XQuery, XSD and XSLT</w:t>
      </w:r>
    </w:p>
    <w:p w:rsidR="00886B41" w:rsidRPr="00886B41" w:rsidRDefault="00886B41" w:rsidP="00886B41">
      <w:pPr>
        <w:tabs>
          <w:tab w:val="left" w:pos="2992"/>
        </w:tabs>
      </w:pPr>
      <w:r w:rsidRPr="005A1A35">
        <w:rPr>
          <w:b/>
          <w:sz w:val="22"/>
          <w:szCs w:val="22"/>
        </w:rPr>
        <w:t>Cloud Technologies</w:t>
      </w:r>
      <w:r w:rsidR="005A1A35" w:rsidRPr="005A1A35">
        <w:rPr>
          <w:b/>
          <w:sz w:val="22"/>
          <w:szCs w:val="22"/>
        </w:rPr>
        <w:t>:</w:t>
      </w:r>
      <w:r w:rsidR="005A1A35">
        <w:rPr>
          <w:sz w:val="22"/>
          <w:szCs w:val="22"/>
        </w:rPr>
        <w:t xml:space="preserve"> </w:t>
      </w:r>
      <w:r w:rsidRPr="00886B41">
        <w:rPr>
          <w:sz w:val="22"/>
          <w:szCs w:val="22"/>
        </w:rPr>
        <w:t>AWS EC2, S3</w:t>
      </w:r>
    </w:p>
    <w:p w:rsidR="00886B41" w:rsidRPr="00886B41" w:rsidRDefault="00886B41" w:rsidP="00886B41">
      <w:pPr>
        <w:tabs>
          <w:tab w:val="left" w:pos="2992"/>
        </w:tabs>
      </w:pPr>
      <w:r w:rsidRPr="005A1A35">
        <w:rPr>
          <w:b/>
          <w:sz w:val="22"/>
          <w:szCs w:val="22"/>
        </w:rPr>
        <w:t>Databases</w:t>
      </w:r>
      <w:r w:rsidR="005A1A35" w:rsidRPr="005A1A35">
        <w:rPr>
          <w:b/>
          <w:sz w:val="22"/>
          <w:szCs w:val="22"/>
        </w:rPr>
        <w:t>:</w:t>
      </w:r>
      <w:bookmarkStart w:id="1" w:name="OLE_LINK7"/>
      <w:bookmarkStart w:id="2" w:name="OLE_LINK8"/>
      <w:r w:rsidR="005A1A35">
        <w:rPr>
          <w:sz w:val="22"/>
          <w:szCs w:val="22"/>
        </w:rPr>
        <w:t xml:space="preserve"> </w:t>
      </w:r>
      <w:r w:rsidRPr="00886B41">
        <w:rPr>
          <w:sz w:val="22"/>
          <w:szCs w:val="22"/>
        </w:rPr>
        <w:t>Oracle, SQL-Server, MySQL server, MS SQL, IBM DB2, MongoDB, NoSQL</w:t>
      </w:r>
      <w:bookmarkEnd w:id="1"/>
      <w:bookmarkEnd w:id="2"/>
    </w:p>
    <w:p w:rsidR="00886B41" w:rsidRPr="00886B41" w:rsidRDefault="00886B41" w:rsidP="00886B41">
      <w:pPr>
        <w:tabs>
          <w:tab w:val="left" w:pos="2992"/>
        </w:tabs>
      </w:pPr>
      <w:r w:rsidRPr="00886B41">
        <w:rPr>
          <w:sz w:val="22"/>
          <w:szCs w:val="22"/>
        </w:rPr>
        <w:t>Web/Application Servers</w:t>
      </w:r>
      <w:r w:rsidR="005A1A35">
        <w:rPr>
          <w:sz w:val="22"/>
          <w:szCs w:val="22"/>
        </w:rPr>
        <w:t xml:space="preserve">: </w:t>
      </w:r>
      <w:r w:rsidRPr="00886B41">
        <w:rPr>
          <w:sz w:val="22"/>
          <w:szCs w:val="22"/>
        </w:rPr>
        <w:t>Apache Tomcat, IBM WebSphere, Web logic Application server, JBOSS, Camel</w:t>
      </w:r>
    </w:p>
    <w:p w:rsidR="00886B41" w:rsidRPr="00886B41" w:rsidRDefault="00886B41" w:rsidP="00886B41">
      <w:pPr>
        <w:tabs>
          <w:tab w:val="left" w:pos="2992"/>
        </w:tabs>
      </w:pPr>
      <w:r w:rsidRPr="005A1A35">
        <w:rPr>
          <w:b/>
          <w:sz w:val="22"/>
          <w:szCs w:val="22"/>
        </w:rPr>
        <w:t>Build Tools</w:t>
      </w:r>
      <w:r w:rsidR="005A1A35" w:rsidRPr="005A1A35">
        <w:rPr>
          <w:b/>
          <w:sz w:val="22"/>
          <w:szCs w:val="22"/>
        </w:rPr>
        <w:t>:</w:t>
      </w:r>
      <w:r w:rsidR="005A1A35">
        <w:rPr>
          <w:sz w:val="22"/>
          <w:szCs w:val="22"/>
        </w:rPr>
        <w:t xml:space="preserve"> </w:t>
      </w:r>
      <w:r w:rsidRPr="00886B41">
        <w:rPr>
          <w:sz w:val="22"/>
          <w:szCs w:val="22"/>
        </w:rPr>
        <w:t>ANT, Maven, Vagrant, Docker and Jenkins</w:t>
      </w:r>
    </w:p>
    <w:p w:rsidR="00886B41" w:rsidRPr="00886B41" w:rsidRDefault="00886B41" w:rsidP="00886B41">
      <w:pPr>
        <w:tabs>
          <w:tab w:val="left" w:pos="2992"/>
        </w:tabs>
      </w:pPr>
      <w:r w:rsidRPr="005A1A35">
        <w:rPr>
          <w:b/>
          <w:sz w:val="22"/>
          <w:szCs w:val="22"/>
        </w:rPr>
        <w:t>IDE / Tools</w:t>
      </w:r>
      <w:r w:rsidR="005A1A35" w:rsidRPr="005A1A35">
        <w:rPr>
          <w:b/>
          <w:sz w:val="22"/>
          <w:szCs w:val="22"/>
        </w:rPr>
        <w:t>:</w:t>
      </w:r>
      <w:r w:rsidR="005A1A35">
        <w:rPr>
          <w:sz w:val="22"/>
          <w:szCs w:val="22"/>
        </w:rPr>
        <w:t xml:space="preserve"> </w:t>
      </w:r>
      <w:r w:rsidRPr="00886B41">
        <w:rPr>
          <w:sz w:val="22"/>
          <w:szCs w:val="22"/>
        </w:rPr>
        <w:t>Eclipse, IntelliJ, Spring Tool Suite(STS), RAD, Adobe Dreamweaver</w:t>
      </w:r>
    </w:p>
    <w:p w:rsidR="00886B41" w:rsidRPr="00886B41" w:rsidRDefault="00886B41" w:rsidP="00886B41">
      <w:pPr>
        <w:tabs>
          <w:tab w:val="left" w:pos="2992"/>
        </w:tabs>
      </w:pPr>
      <w:r w:rsidRPr="005A1A35">
        <w:rPr>
          <w:b/>
          <w:sz w:val="22"/>
          <w:szCs w:val="22"/>
        </w:rPr>
        <w:t>Testing Tools / Others</w:t>
      </w:r>
      <w:r w:rsidR="005A1A35" w:rsidRPr="005A1A35">
        <w:rPr>
          <w:b/>
          <w:sz w:val="22"/>
          <w:szCs w:val="22"/>
        </w:rPr>
        <w:t>:</w:t>
      </w:r>
      <w:r w:rsidR="005A1A35">
        <w:rPr>
          <w:sz w:val="22"/>
          <w:szCs w:val="22"/>
        </w:rPr>
        <w:t xml:space="preserve"> </w:t>
      </w:r>
      <w:r w:rsidRPr="00886B41">
        <w:rPr>
          <w:sz w:val="22"/>
          <w:szCs w:val="22"/>
        </w:rPr>
        <w:t>Selenium, JUnit, Mockito, Soap UI, Log4j and JIRA</w:t>
      </w:r>
    </w:p>
    <w:p w:rsidR="00886B41" w:rsidRPr="00886B41" w:rsidRDefault="00886B41" w:rsidP="00886B41">
      <w:pPr>
        <w:tabs>
          <w:tab w:val="left" w:pos="2992"/>
        </w:tabs>
      </w:pPr>
      <w:r w:rsidRPr="005A1A35">
        <w:rPr>
          <w:b/>
          <w:sz w:val="22"/>
          <w:szCs w:val="22"/>
        </w:rPr>
        <w:t>Platforms</w:t>
      </w:r>
      <w:r w:rsidR="005A1A35">
        <w:rPr>
          <w:sz w:val="22"/>
          <w:szCs w:val="22"/>
        </w:rPr>
        <w:t xml:space="preserve">: </w:t>
      </w:r>
      <w:r w:rsidRPr="00886B41">
        <w:rPr>
          <w:sz w:val="22"/>
          <w:szCs w:val="22"/>
        </w:rPr>
        <w:t>Windows, Linux and Unix</w:t>
      </w:r>
    </w:p>
    <w:p w:rsidR="00886B41" w:rsidRPr="00886B41" w:rsidRDefault="00886B41" w:rsidP="00886B41">
      <w:pPr>
        <w:tabs>
          <w:tab w:val="left" w:pos="2992"/>
        </w:tabs>
      </w:pPr>
      <w:r w:rsidRPr="005A1A35">
        <w:rPr>
          <w:b/>
          <w:sz w:val="22"/>
          <w:szCs w:val="22"/>
        </w:rPr>
        <w:t>Version Control</w:t>
      </w:r>
      <w:r w:rsidR="005A1A35">
        <w:rPr>
          <w:sz w:val="22"/>
          <w:szCs w:val="22"/>
        </w:rPr>
        <w:t xml:space="preserve">: </w:t>
      </w:r>
      <w:r w:rsidRPr="00886B41">
        <w:rPr>
          <w:sz w:val="22"/>
          <w:szCs w:val="22"/>
        </w:rPr>
        <w:t>Tortoise SVN, CVS and GIT</w:t>
      </w:r>
    </w:p>
    <w:p w:rsidR="00886B41" w:rsidRPr="00886B41" w:rsidRDefault="00886B41" w:rsidP="00886B41">
      <w:pPr>
        <w:tabs>
          <w:tab w:val="left" w:pos="2992"/>
        </w:tabs>
      </w:pPr>
      <w:r w:rsidRPr="005A1A35">
        <w:rPr>
          <w:b/>
          <w:sz w:val="22"/>
          <w:szCs w:val="22"/>
        </w:rPr>
        <w:t>Methodologies</w:t>
      </w:r>
      <w:r w:rsidR="005A1A35">
        <w:rPr>
          <w:sz w:val="22"/>
          <w:szCs w:val="22"/>
        </w:rPr>
        <w:t xml:space="preserve">: </w:t>
      </w:r>
      <w:r w:rsidRPr="00886B41">
        <w:rPr>
          <w:sz w:val="22"/>
          <w:szCs w:val="22"/>
        </w:rPr>
        <w:t>Agile, Waterfall, Test Driven Development</w:t>
      </w:r>
    </w:p>
    <w:p w:rsidR="00E058FA" w:rsidRPr="00886B41" w:rsidRDefault="00E058FA" w:rsidP="00886B41">
      <w:pPr>
        <w:rPr>
          <w:sz w:val="22"/>
          <w:szCs w:val="22"/>
        </w:rPr>
      </w:pPr>
    </w:p>
    <w:p w:rsidR="00A21059" w:rsidRPr="005A1A35" w:rsidRDefault="00A21059" w:rsidP="00886B41">
      <w:pPr>
        <w:rPr>
          <w:b/>
          <w:sz w:val="22"/>
          <w:szCs w:val="22"/>
        </w:rPr>
      </w:pPr>
    </w:p>
    <w:p w:rsidR="002B2180" w:rsidRPr="005A1A35" w:rsidRDefault="005A1A35" w:rsidP="00886B41">
      <w:pPr>
        <w:rPr>
          <w:b/>
          <w:sz w:val="22"/>
          <w:szCs w:val="22"/>
        </w:rPr>
      </w:pPr>
      <w:r w:rsidRPr="005A1A35">
        <w:rPr>
          <w:b/>
          <w:sz w:val="22"/>
          <w:szCs w:val="22"/>
        </w:rPr>
        <w:t>Professional Experience:</w:t>
      </w:r>
    </w:p>
    <w:p w:rsidR="00797551" w:rsidRPr="00886B41" w:rsidRDefault="00797551" w:rsidP="00886B41">
      <w:pPr>
        <w:rPr>
          <w:sz w:val="22"/>
          <w:szCs w:val="22"/>
        </w:rPr>
      </w:pPr>
    </w:p>
    <w:p w:rsidR="005A1A35" w:rsidRDefault="005A1A35" w:rsidP="005A1A35">
      <w:pPr>
        <w:rPr>
          <w:b/>
          <w:sz w:val="22"/>
          <w:szCs w:val="22"/>
        </w:rPr>
      </w:pPr>
      <w:r w:rsidRPr="005A1A35">
        <w:rPr>
          <w:b/>
          <w:sz w:val="22"/>
          <w:szCs w:val="22"/>
        </w:rPr>
        <w:t>State of OH</w:t>
      </w:r>
      <w:r>
        <w:rPr>
          <w:b/>
          <w:sz w:val="22"/>
          <w:szCs w:val="22"/>
        </w:rPr>
        <w:t xml:space="preserve"> </w:t>
      </w:r>
      <w:r w:rsidRPr="005A1A35">
        <w:rPr>
          <w:b/>
          <w:sz w:val="22"/>
          <w:szCs w:val="22"/>
        </w:rPr>
        <w:t>(Department of Taxation)/ Hewlett Packard Enterprise</w:t>
      </w:r>
      <w:r w:rsidR="00E22875" w:rsidRPr="005A1A35">
        <w:rPr>
          <w:b/>
          <w:sz w:val="22"/>
          <w:szCs w:val="22"/>
        </w:rPr>
        <w:t xml:space="preserve">, Columbus, OH   </w:t>
      </w:r>
    </w:p>
    <w:p w:rsidR="00E22875" w:rsidRPr="005A1A35" w:rsidRDefault="00E22875" w:rsidP="005A1A35">
      <w:pPr>
        <w:ind w:left="5760" w:firstLine="720"/>
        <w:rPr>
          <w:b/>
          <w:sz w:val="22"/>
          <w:szCs w:val="22"/>
        </w:rPr>
      </w:pPr>
      <w:r w:rsidRPr="005A1A35">
        <w:rPr>
          <w:b/>
          <w:sz w:val="22"/>
          <w:szCs w:val="22"/>
        </w:rPr>
        <w:t xml:space="preserve">              </w:t>
      </w:r>
      <w:r w:rsidR="005A1A35">
        <w:rPr>
          <w:b/>
          <w:sz w:val="22"/>
          <w:szCs w:val="22"/>
        </w:rPr>
        <w:t xml:space="preserve"> </w:t>
      </w:r>
      <w:r w:rsidR="00EB151D" w:rsidRPr="005A1A35">
        <w:rPr>
          <w:b/>
          <w:sz w:val="22"/>
          <w:szCs w:val="22"/>
        </w:rPr>
        <w:t>Mar</w:t>
      </w:r>
      <w:r w:rsidR="005A1A35">
        <w:rPr>
          <w:b/>
          <w:sz w:val="22"/>
          <w:szCs w:val="22"/>
        </w:rPr>
        <w:t xml:space="preserve"> 20</w:t>
      </w:r>
      <w:r w:rsidRPr="005A1A35">
        <w:rPr>
          <w:b/>
          <w:sz w:val="22"/>
          <w:szCs w:val="22"/>
        </w:rPr>
        <w:t xml:space="preserve">15 – </w:t>
      </w:r>
      <w:r w:rsidR="005A1A35">
        <w:rPr>
          <w:b/>
          <w:sz w:val="22"/>
          <w:szCs w:val="22"/>
        </w:rPr>
        <w:t>May 2017</w:t>
      </w:r>
    </w:p>
    <w:p w:rsidR="00797551" w:rsidRPr="005A1A35" w:rsidRDefault="00E22875" w:rsidP="00886B41">
      <w:pPr>
        <w:rPr>
          <w:b/>
          <w:sz w:val="22"/>
          <w:szCs w:val="22"/>
        </w:rPr>
      </w:pPr>
      <w:r w:rsidRPr="005A1A35">
        <w:rPr>
          <w:b/>
          <w:sz w:val="22"/>
          <w:szCs w:val="22"/>
        </w:rPr>
        <w:t>Java Developer</w:t>
      </w:r>
      <w:r w:rsidR="00797551" w:rsidRPr="005A1A35">
        <w:rPr>
          <w:b/>
          <w:sz w:val="22"/>
          <w:szCs w:val="22"/>
        </w:rPr>
        <w:tab/>
      </w:r>
    </w:p>
    <w:p w:rsidR="00E60046" w:rsidRPr="005A1A35" w:rsidRDefault="00E60046" w:rsidP="00886B41">
      <w:pPr>
        <w:rPr>
          <w:b/>
          <w:sz w:val="22"/>
          <w:szCs w:val="22"/>
        </w:rPr>
      </w:pPr>
      <w:r w:rsidRPr="005A1A35">
        <w:rPr>
          <w:b/>
          <w:sz w:val="22"/>
          <w:szCs w:val="22"/>
        </w:rPr>
        <w:t>STARS (State Taxation Account and Revenue System)</w:t>
      </w:r>
    </w:p>
    <w:p w:rsidR="00E60046" w:rsidRPr="00886B41" w:rsidRDefault="00E60046" w:rsidP="00886B41">
      <w:pPr>
        <w:rPr>
          <w:sz w:val="22"/>
          <w:szCs w:val="22"/>
        </w:rPr>
      </w:pPr>
      <w:r w:rsidRPr="00886B41">
        <w:rPr>
          <w:sz w:val="22"/>
          <w:szCs w:val="22"/>
        </w:rPr>
        <w:t xml:space="preserve">The new Taxation Account and Revenue System will simplify and stream line tax services to Ohio citizens and collect state taxes more efficiently. The Ohio Department system responsible for tax payer’s registration, returns and remittance processing and providing refunds to the taxpayers. It also provides taxpayers accounting and billing, non-filer discovery, selection and management of audits, process assessments, administering taxpayer’s appeals, revenue accounting and distribution of tax proceeds to local governments within the state. It also </w:t>
      </w:r>
      <w:r w:rsidR="00A1084C" w:rsidRPr="00886B41">
        <w:rPr>
          <w:sz w:val="22"/>
          <w:szCs w:val="22"/>
        </w:rPr>
        <w:t>leverages</w:t>
      </w:r>
      <w:r w:rsidRPr="00886B41">
        <w:rPr>
          <w:sz w:val="22"/>
          <w:szCs w:val="22"/>
        </w:rPr>
        <w:t xml:space="preserve"> the Oracle Enterprise Taxation Management solution to implement tax changes. </w:t>
      </w:r>
    </w:p>
    <w:p w:rsidR="00E60046" w:rsidRPr="00886B41" w:rsidRDefault="00E60046" w:rsidP="00886B41">
      <w:pPr>
        <w:rPr>
          <w:sz w:val="22"/>
          <w:szCs w:val="22"/>
        </w:rPr>
      </w:pPr>
      <w:r w:rsidRPr="00886B41">
        <w:rPr>
          <w:sz w:val="22"/>
          <w:szCs w:val="22"/>
        </w:rPr>
        <w:t>The following tax types implemented as follows</w:t>
      </w:r>
      <w:r w:rsidR="005A1A35">
        <w:rPr>
          <w:sz w:val="22"/>
          <w:szCs w:val="22"/>
        </w:rPr>
        <w:t>:</w:t>
      </w:r>
    </w:p>
    <w:p w:rsidR="00A1084C" w:rsidRPr="00886B41" w:rsidRDefault="00E60046" w:rsidP="00886B41">
      <w:pPr>
        <w:rPr>
          <w:sz w:val="22"/>
          <w:szCs w:val="22"/>
        </w:rPr>
      </w:pPr>
      <w:r w:rsidRPr="00886B41">
        <w:rPr>
          <w:sz w:val="22"/>
          <w:szCs w:val="22"/>
        </w:rPr>
        <w:t xml:space="preserve">CAT – Commercial Activity Tax, Gross Casino Revenue Tax, Motor Fuel Dealers, Motor Fuel Refunds </w:t>
      </w:r>
    </w:p>
    <w:p w:rsidR="00E60046" w:rsidRPr="00886B41" w:rsidRDefault="00E60046" w:rsidP="00886B41">
      <w:pPr>
        <w:rPr>
          <w:sz w:val="22"/>
          <w:szCs w:val="22"/>
        </w:rPr>
      </w:pPr>
      <w:r w:rsidRPr="00886B41">
        <w:rPr>
          <w:sz w:val="22"/>
          <w:szCs w:val="22"/>
        </w:rPr>
        <w:t>and   Horse Racing Tax.</w:t>
      </w:r>
    </w:p>
    <w:p w:rsidR="00E60046" w:rsidRPr="005A1A35" w:rsidRDefault="00E60046" w:rsidP="00886B41">
      <w:pPr>
        <w:rPr>
          <w:b/>
          <w:sz w:val="22"/>
          <w:szCs w:val="22"/>
        </w:rPr>
      </w:pPr>
    </w:p>
    <w:p w:rsidR="00E60046" w:rsidRPr="005A1A35" w:rsidRDefault="00E60046" w:rsidP="00886B41">
      <w:pPr>
        <w:rPr>
          <w:b/>
          <w:sz w:val="22"/>
          <w:szCs w:val="22"/>
        </w:rPr>
      </w:pPr>
      <w:r w:rsidRPr="005A1A35">
        <w:rPr>
          <w:b/>
          <w:sz w:val="22"/>
          <w:szCs w:val="22"/>
        </w:rPr>
        <w:t>Responsibilities:</w:t>
      </w:r>
    </w:p>
    <w:p w:rsidR="00264BD3" w:rsidRPr="005A1A35" w:rsidRDefault="00264BD3" w:rsidP="005A1A35">
      <w:pPr>
        <w:pStyle w:val="ListParagraph"/>
        <w:numPr>
          <w:ilvl w:val="0"/>
          <w:numId w:val="36"/>
        </w:numPr>
        <w:rPr>
          <w:sz w:val="22"/>
          <w:szCs w:val="22"/>
        </w:rPr>
      </w:pPr>
      <w:r w:rsidRPr="005A1A35">
        <w:rPr>
          <w:sz w:val="22"/>
          <w:szCs w:val="22"/>
        </w:rPr>
        <w:t>Involved in development, deployment and change</w:t>
      </w:r>
      <w:r w:rsidR="005A1A35" w:rsidRPr="005A1A35">
        <w:rPr>
          <w:sz w:val="22"/>
          <w:szCs w:val="22"/>
        </w:rPr>
        <w:t xml:space="preserve"> </w:t>
      </w:r>
      <w:r w:rsidRPr="005A1A35">
        <w:rPr>
          <w:sz w:val="22"/>
          <w:szCs w:val="22"/>
        </w:rPr>
        <w:t>requests for STARS using Agile</w:t>
      </w:r>
      <w:r w:rsidR="005A1A35" w:rsidRPr="005A1A35">
        <w:rPr>
          <w:sz w:val="22"/>
          <w:szCs w:val="22"/>
        </w:rPr>
        <w:t xml:space="preserve"> </w:t>
      </w:r>
      <w:r w:rsidRPr="005A1A35">
        <w:rPr>
          <w:sz w:val="22"/>
          <w:szCs w:val="22"/>
        </w:rPr>
        <w:t>Story board tasks.</w:t>
      </w:r>
    </w:p>
    <w:p w:rsidR="001749CC" w:rsidRPr="005A1A35" w:rsidRDefault="001749CC" w:rsidP="005A1A35">
      <w:pPr>
        <w:pStyle w:val="ListParagraph"/>
        <w:numPr>
          <w:ilvl w:val="0"/>
          <w:numId w:val="36"/>
        </w:numPr>
        <w:rPr>
          <w:sz w:val="22"/>
          <w:szCs w:val="22"/>
        </w:rPr>
      </w:pPr>
      <w:r w:rsidRPr="005A1A35">
        <w:rPr>
          <w:sz w:val="22"/>
          <w:szCs w:val="22"/>
        </w:rPr>
        <w:t>Implemented JSF (Java Server Faces) to simplify development integration of user interfaces and the operation on the values they (UI) hold</w:t>
      </w:r>
    </w:p>
    <w:p w:rsidR="00264BD3" w:rsidRPr="005A1A35" w:rsidRDefault="00264BD3" w:rsidP="005A1A35">
      <w:pPr>
        <w:pStyle w:val="ListParagraph"/>
        <w:numPr>
          <w:ilvl w:val="0"/>
          <w:numId w:val="36"/>
        </w:numPr>
        <w:rPr>
          <w:sz w:val="22"/>
          <w:szCs w:val="22"/>
        </w:rPr>
      </w:pPr>
      <w:r w:rsidRPr="005A1A35">
        <w:rPr>
          <w:sz w:val="22"/>
          <w:szCs w:val="22"/>
        </w:rPr>
        <w:t>Implemented Spring</w:t>
      </w:r>
      <w:r w:rsidR="005A1A35">
        <w:rPr>
          <w:sz w:val="22"/>
          <w:szCs w:val="22"/>
        </w:rPr>
        <w:t xml:space="preserve"> </w:t>
      </w:r>
      <w:r w:rsidRPr="005A1A35">
        <w:rPr>
          <w:sz w:val="22"/>
          <w:szCs w:val="22"/>
        </w:rPr>
        <w:t>Batch for Automation batch processing for handling failed Transactions.</w:t>
      </w:r>
    </w:p>
    <w:p w:rsidR="007625AB" w:rsidRPr="005A1A35" w:rsidRDefault="007625AB" w:rsidP="005A1A35">
      <w:pPr>
        <w:pStyle w:val="ListParagraph"/>
        <w:numPr>
          <w:ilvl w:val="0"/>
          <w:numId w:val="36"/>
        </w:numPr>
        <w:rPr>
          <w:sz w:val="22"/>
          <w:szCs w:val="22"/>
        </w:rPr>
      </w:pPr>
      <w:r w:rsidRPr="005A1A35">
        <w:rPr>
          <w:sz w:val="22"/>
          <w:szCs w:val="22"/>
        </w:rPr>
        <w:t>Involved in integrating JAX-RS into Spring Boot application</w:t>
      </w:r>
    </w:p>
    <w:p w:rsidR="007625AB" w:rsidRPr="005A1A35" w:rsidRDefault="007625AB" w:rsidP="005A1A35">
      <w:pPr>
        <w:pStyle w:val="ListParagraph"/>
        <w:numPr>
          <w:ilvl w:val="0"/>
          <w:numId w:val="36"/>
        </w:numPr>
        <w:rPr>
          <w:sz w:val="22"/>
          <w:szCs w:val="22"/>
        </w:rPr>
      </w:pPr>
      <w:r w:rsidRPr="005A1A35">
        <w:rPr>
          <w:sz w:val="22"/>
          <w:szCs w:val="22"/>
        </w:rPr>
        <w:lastRenderedPageBreak/>
        <w:t>Implementing or exposing the Micro services based on Restful API utilizing Spring Boot with Spring MVC.</w:t>
      </w:r>
    </w:p>
    <w:p w:rsidR="00264BD3" w:rsidRPr="005A1A35" w:rsidRDefault="00264BD3" w:rsidP="005A1A35">
      <w:pPr>
        <w:pStyle w:val="ListParagraph"/>
        <w:numPr>
          <w:ilvl w:val="0"/>
          <w:numId w:val="36"/>
        </w:numPr>
        <w:rPr>
          <w:sz w:val="22"/>
          <w:szCs w:val="22"/>
        </w:rPr>
      </w:pPr>
      <w:r w:rsidRPr="005A1A35">
        <w:rPr>
          <w:sz w:val="22"/>
          <w:szCs w:val="22"/>
        </w:rPr>
        <w:t>Implemented JAXW Web services and generated Stubs using WS</w:t>
      </w:r>
      <w:r w:rsidR="005A1A35">
        <w:rPr>
          <w:sz w:val="22"/>
          <w:szCs w:val="22"/>
        </w:rPr>
        <w:t xml:space="preserve"> </w:t>
      </w:r>
      <w:r w:rsidRPr="005A1A35">
        <w:rPr>
          <w:sz w:val="22"/>
          <w:szCs w:val="22"/>
        </w:rPr>
        <w:t xml:space="preserve">Import Ant tasks for populating/filing / payment processing of Ohio tax Returns. </w:t>
      </w:r>
    </w:p>
    <w:p w:rsidR="00264BD3" w:rsidRPr="005A1A35" w:rsidRDefault="00264BD3" w:rsidP="005A1A35">
      <w:pPr>
        <w:pStyle w:val="ListParagraph"/>
        <w:numPr>
          <w:ilvl w:val="0"/>
          <w:numId w:val="36"/>
        </w:numPr>
        <w:rPr>
          <w:sz w:val="22"/>
          <w:szCs w:val="22"/>
        </w:rPr>
      </w:pPr>
      <w:r w:rsidRPr="005A1A35">
        <w:rPr>
          <w:sz w:val="22"/>
          <w:szCs w:val="22"/>
        </w:rPr>
        <w:t>Implemented Cacheable Annotations (Eh-Cache) using Spring Cache Framework.</w:t>
      </w:r>
    </w:p>
    <w:p w:rsidR="00264BD3" w:rsidRPr="005A1A35" w:rsidRDefault="00264BD3" w:rsidP="005A1A35">
      <w:pPr>
        <w:pStyle w:val="ListParagraph"/>
        <w:numPr>
          <w:ilvl w:val="0"/>
          <w:numId w:val="36"/>
        </w:numPr>
        <w:rPr>
          <w:sz w:val="22"/>
          <w:szCs w:val="22"/>
        </w:rPr>
      </w:pPr>
      <w:r w:rsidRPr="005A1A35">
        <w:rPr>
          <w:sz w:val="22"/>
          <w:szCs w:val="22"/>
        </w:rPr>
        <w:t>Implemented J2EE design patterns like DAO, BO, DTO and Factory etc.</w:t>
      </w:r>
    </w:p>
    <w:p w:rsidR="001749CC" w:rsidRPr="005A1A35" w:rsidRDefault="001749CC" w:rsidP="005A1A35">
      <w:pPr>
        <w:pStyle w:val="ListParagraph"/>
        <w:numPr>
          <w:ilvl w:val="0"/>
          <w:numId w:val="36"/>
        </w:numPr>
        <w:rPr>
          <w:sz w:val="22"/>
          <w:szCs w:val="22"/>
        </w:rPr>
      </w:pPr>
      <w:r w:rsidRPr="005A1A35">
        <w:rPr>
          <w:sz w:val="22"/>
          <w:szCs w:val="22"/>
        </w:rPr>
        <w:t>Rich experience in building client/server environment with technologies of  EJB, Java Mail, JMS, AMQP, Apache Camel, Spring Cache, Spring Security, Spring Transaction Management.</w:t>
      </w:r>
    </w:p>
    <w:p w:rsidR="007625AB" w:rsidRPr="005A1A35" w:rsidRDefault="007625AB" w:rsidP="005A1A35">
      <w:pPr>
        <w:pStyle w:val="ListParagraph"/>
        <w:numPr>
          <w:ilvl w:val="0"/>
          <w:numId w:val="36"/>
        </w:numPr>
        <w:rPr>
          <w:sz w:val="22"/>
          <w:szCs w:val="22"/>
        </w:rPr>
      </w:pPr>
      <w:r w:rsidRPr="005A1A35">
        <w:rPr>
          <w:sz w:val="22"/>
          <w:szCs w:val="22"/>
        </w:rPr>
        <w:t>Utilized Amazon Web Services EC2 to deploy Docker Containers with both monolith and Micro services Architecture.</w:t>
      </w:r>
    </w:p>
    <w:p w:rsidR="00264BD3" w:rsidRPr="005A1A35" w:rsidRDefault="00264BD3" w:rsidP="005A1A35">
      <w:pPr>
        <w:pStyle w:val="ListParagraph"/>
        <w:numPr>
          <w:ilvl w:val="0"/>
          <w:numId w:val="36"/>
        </w:numPr>
        <w:rPr>
          <w:sz w:val="22"/>
          <w:szCs w:val="22"/>
        </w:rPr>
      </w:pPr>
      <w:r w:rsidRPr="005A1A35">
        <w:rPr>
          <w:sz w:val="22"/>
          <w:szCs w:val="22"/>
        </w:rPr>
        <w:t>Coordinated design and development activities in a Scrum team environment.</w:t>
      </w:r>
    </w:p>
    <w:p w:rsidR="00264BD3" w:rsidRPr="005A1A35" w:rsidRDefault="00264BD3" w:rsidP="005A1A35">
      <w:pPr>
        <w:pStyle w:val="ListParagraph"/>
        <w:numPr>
          <w:ilvl w:val="0"/>
          <w:numId w:val="36"/>
        </w:numPr>
        <w:rPr>
          <w:sz w:val="22"/>
          <w:szCs w:val="22"/>
        </w:rPr>
      </w:pPr>
      <w:r w:rsidRPr="005A1A35">
        <w:rPr>
          <w:sz w:val="22"/>
          <w:szCs w:val="22"/>
        </w:rPr>
        <w:t>Implemented Code Fixes using Find bugs, ERA and PMD Style based on Priority issues.</w:t>
      </w:r>
    </w:p>
    <w:p w:rsidR="00264BD3" w:rsidRPr="005A1A35" w:rsidRDefault="00264BD3" w:rsidP="005A1A35">
      <w:pPr>
        <w:pStyle w:val="ListParagraph"/>
        <w:numPr>
          <w:ilvl w:val="0"/>
          <w:numId w:val="36"/>
        </w:numPr>
        <w:rPr>
          <w:sz w:val="22"/>
          <w:szCs w:val="22"/>
        </w:rPr>
      </w:pPr>
      <w:r w:rsidRPr="005A1A35">
        <w:rPr>
          <w:sz w:val="22"/>
          <w:szCs w:val="22"/>
        </w:rPr>
        <w:t>Implemented Velocity</w:t>
      </w:r>
      <w:r w:rsidR="005A1A35">
        <w:rPr>
          <w:sz w:val="22"/>
          <w:szCs w:val="22"/>
        </w:rPr>
        <w:t xml:space="preserve"> </w:t>
      </w:r>
      <w:r w:rsidRPr="005A1A35">
        <w:rPr>
          <w:sz w:val="22"/>
          <w:szCs w:val="22"/>
        </w:rPr>
        <w:t>Templates for Automatic code generation and Mail Utility.</w:t>
      </w:r>
    </w:p>
    <w:p w:rsidR="00264BD3" w:rsidRPr="005A1A35" w:rsidRDefault="00264BD3" w:rsidP="005A1A35">
      <w:pPr>
        <w:pStyle w:val="ListParagraph"/>
        <w:numPr>
          <w:ilvl w:val="0"/>
          <w:numId w:val="36"/>
        </w:numPr>
        <w:rPr>
          <w:sz w:val="22"/>
          <w:szCs w:val="22"/>
        </w:rPr>
      </w:pPr>
      <w:r w:rsidRPr="005A1A35">
        <w:rPr>
          <w:sz w:val="22"/>
          <w:szCs w:val="22"/>
        </w:rPr>
        <w:t>Implemented UI Widgets for File Upload using Prime Faces.</w:t>
      </w:r>
    </w:p>
    <w:p w:rsidR="00264BD3" w:rsidRPr="005A1A35" w:rsidRDefault="00264BD3" w:rsidP="005A1A35">
      <w:pPr>
        <w:pStyle w:val="ListParagraph"/>
        <w:numPr>
          <w:ilvl w:val="0"/>
          <w:numId w:val="36"/>
        </w:numPr>
        <w:rPr>
          <w:sz w:val="22"/>
          <w:szCs w:val="22"/>
        </w:rPr>
      </w:pPr>
      <w:r w:rsidRPr="005A1A35">
        <w:rPr>
          <w:sz w:val="22"/>
          <w:szCs w:val="22"/>
        </w:rPr>
        <w:t>Created the build system using Maven scripts.</w:t>
      </w:r>
    </w:p>
    <w:p w:rsidR="00264BD3" w:rsidRPr="005A1A35" w:rsidRDefault="00264BD3" w:rsidP="005A1A35">
      <w:pPr>
        <w:pStyle w:val="ListParagraph"/>
        <w:numPr>
          <w:ilvl w:val="0"/>
          <w:numId w:val="36"/>
        </w:numPr>
        <w:rPr>
          <w:sz w:val="22"/>
          <w:szCs w:val="22"/>
        </w:rPr>
      </w:pPr>
      <w:r w:rsidRPr="005A1A35">
        <w:rPr>
          <w:sz w:val="22"/>
          <w:szCs w:val="22"/>
        </w:rPr>
        <w:t xml:space="preserve">Re-Used ESB Web service </w:t>
      </w:r>
      <w:r w:rsidR="005A1A35">
        <w:rPr>
          <w:sz w:val="22"/>
          <w:szCs w:val="22"/>
        </w:rPr>
        <w:t>U</w:t>
      </w:r>
      <w:r w:rsidRPr="005A1A35">
        <w:rPr>
          <w:sz w:val="22"/>
          <w:szCs w:val="22"/>
        </w:rPr>
        <w:t>rls for Routing of data.</w:t>
      </w:r>
    </w:p>
    <w:p w:rsidR="00264BD3" w:rsidRPr="005A1A35" w:rsidRDefault="00264BD3" w:rsidP="005A1A35">
      <w:pPr>
        <w:pStyle w:val="ListParagraph"/>
        <w:numPr>
          <w:ilvl w:val="0"/>
          <w:numId w:val="36"/>
        </w:numPr>
        <w:rPr>
          <w:sz w:val="22"/>
          <w:szCs w:val="22"/>
        </w:rPr>
      </w:pPr>
      <w:r w:rsidRPr="005A1A35">
        <w:rPr>
          <w:sz w:val="22"/>
          <w:szCs w:val="22"/>
        </w:rPr>
        <w:t>Integrated spring and EJB Integration using Spring</w:t>
      </w:r>
      <w:r w:rsidR="00886B41" w:rsidRPr="005A1A35">
        <w:rPr>
          <w:sz w:val="22"/>
          <w:szCs w:val="22"/>
        </w:rPr>
        <w:t xml:space="preserve"> </w:t>
      </w:r>
      <w:r w:rsidRPr="005A1A35">
        <w:rPr>
          <w:sz w:val="22"/>
          <w:szCs w:val="22"/>
        </w:rPr>
        <w:t>Bean</w:t>
      </w:r>
      <w:r w:rsidR="005A1A35">
        <w:rPr>
          <w:sz w:val="22"/>
          <w:szCs w:val="22"/>
        </w:rPr>
        <w:t xml:space="preserve"> </w:t>
      </w:r>
      <w:r w:rsidRPr="005A1A35">
        <w:rPr>
          <w:sz w:val="22"/>
          <w:szCs w:val="22"/>
        </w:rPr>
        <w:t>Auto</w:t>
      </w:r>
      <w:r w:rsidR="005A1A35">
        <w:rPr>
          <w:sz w:val="22"/>
          <w:szCs w:val="22"/>
        </w:rPr>
        <w:t xml:space="preserve"> </w:t>
      </w:r>
      <w:r w:rsidRPr="005A1A35">
        <w:rPr>
          <w:sz w:val="22"/>
          <w:szCs w:val="22"/>
        </w:rPr>
        <w:t>wiring</w:t>
      </w:r>
      <w:r w:rsidR="005A1A35">
        <w:rPr>
          <w:sz w:val="22"/>
          <w:szCs w:val="22"/>
        </w:rPr>
        <w:t xml:space="preserve"> </w:t>
      </w:r>
      <w:r w:rsidRPr="005A1A35">
        <w:rPr>
          <w:sz w:val="22"/>
          <w:szCs w:val="22"/>
        </w:rPr>
        <w:t>Interceptor.</w:t>
      </w:r>
    </w:p>
    <w:p w:rsidR="00264BD3" w:rsidRPr="00886B41" w:rsidRDefault="00264BD3" w:rsidP="00886B41">
      <w:pPr>
        <w:rPr>
          <w:sz w:val="22"/>
          <w:szCs w:val="22"/>
        </w:rPr>
      </w:pPr>
    </w:p>
    <w:p w:rsidR="00264BD3" w:rsidRPr="00886B41" w:rsidRDefault="00264BD3" w:rsidP="00886B41">
      <w:pPr>
        <w:rPr>
          <w:sz w:val="22"/>
          <w:szCs w:val="22"/>
        </w:rPr>
      </w:pPr>
      <w:r w:rsidRPr="005A1A35">
        <w:rPr>
          <w:b/>
          <w:sz w:val="22"/>
          <w:szCs w:val="22"/>
        </w:rPr>
        <w:t>Environment:</w:t>
      </w:r>
      <w:r w:rsidRPr="00886B41">
        <w:rPr>
          <w:sz w:val="22"/>
          <w:szCs w:val="22"/>
        </w:rPr>
        <w:t xml:space="preserve"> J2EE, spring 4.12, Prime Faces, Jax Web Services, EJB 3.0, Eh Cache, Jdk1.6, Oracle, WebSphere, LOG4j, Velocity Templates, Spring Batch, </w:t>
      </w:r>
      <w:r w:rsidR="007625AB" w:rsidRPr="00886B41">
        <w:rPr>
          <w:sz w:val="22"/>
          <w:szCs w:val="22"/>
        </w:rPr>
        <w:t>Docker,</w:t>
      </w:r>
      <w:r w:rsidR="00B66CA0" w:rsidRPr="00886B41">
        <w:rPr>
          <w:sz w:val="22"/>
          <w:szCs w:val="22"/>
        </w:rPr>
        <w:t xml:space="preserve"> Spring Boot,</w:t>
      </w:r>
      <w:r w:rsidR="005A1A35">
        <w:rPr>
          <w:sz w:val="22"/>
          <w:szCs w:val="22"/>
        </w:rPr>
        <w:t xml:space="preserve"> </w:t>
      </w:r>
      <w:r w:rsidRPr="00886B41">
        <w:rPr>
          <w:sz w:val="22"/>
          <w:szCs w:val="22"/>
        </w:rPr>
        <w:t>Maven and (Jenkins).</w:t>
      </w:r>
    </w:p>
    <w:p w:rsidR="0059762C" w:rsidRPr="00886B41" w:rsidRDefault="0059762C" w:rsidP="00886B41">
      <w:pPr>
        <w:rPr>
          <w:sz w:val="22"/>
          <w:szCs w:val="22"/>
        </w:rPr>
      </w:pPr>
    </w:p>
    <w:p w:rsidR="00B12E51" w:rsidRPr="005A1A35" w:rsidRDefault="00B12E51" w:rsidP="00886B41">
      <w:pPr>
        <w:rPr>
          <w:b/>
          <w:sz w:val="22"/>
          <w:szCs w:val="22"/>
        </w:rPr>
      </w:pPr>
      <w:r w:rsidRPr="005A1A35">
        <w:rPr>
          <w:b/>
          <w:sz w:val="22"/>
          <w:szCs w:val="22"/>
        </w:rPr>
        <w:t>HSBC</w:t>
      </w:r>
      <w:r w:rsidR="005A1A35" w:rsidRPr="005A1A35">
        <w:rPr>
          <w:b/>
          <w:sz w:val="22"/>
          <w:szCs w:val="22"/>
        </w:rPr>
        <w:t xml:space="preserve">, </w:t>
      </w:r>
      <w:r w:rsidRPr="005A1A35">
        <w:rPr>
          <w:b/>
          <w:sz w:val="22"/>
          <w:szCs w:val="22"/>
        </w:rPr>
        <w:t xml:space="preserve">India                                                                       </w:t>
      </w:r>
      <w:r w:rsidR="005A1A35" w:rsidRPr="005A1A35">
        <w:rPr>
          <w:b/>
          <w:sz w:val="22"/>
          <w:szCs w:val="22"/>
        </w:rPr>
        <w:t xml:space="preserve">  May 20</w:t>
      </w:r>
      <w:r w:rsidRPr="005A1A35">
        <w:rPr>
          <w:b/>
          <w:sz w:val="22"/>
          <w:szCs w:val="22"/>
        </w:rPr>
        <w:t>1</w:t>
      </w:r>
      <w:r w:rsidR="00055BBA" w:rsidRPr="005A1A35">
        <w:rPr>
          <w:b/>
          <w:sz w:val="22"/>
          <w:szCs w:val="22"/>
        </w:rPr>
        <w:t>1</w:t>
      </w:r>
      <w:r w:rsidRPr="005A1A35">
        <w:rPr>
          <w:b/>
          <w:sz w:val="22"/>
          <w:szCs w:val="22"/>
        </w:rPr>
        <w:t xml:space="preserve"> – </w:t>
      </w:r>
      <w:r w:rsidR="0037050E" w:rsidRPr="005A1A35">
        <w:rPr>
          <w:b/>
          <w:sz w:val="22"/>
          <w:szCs w:val="22"/>
        </w:rPr>
        <w:t>July</w:t>
      </w:r>
      <w:r w:rsidR="005A1A35" w:rsidRPr="005A1A35">
        <w:rPr>
          <w:b/>
          <w:sz w:val="22"/>
          <w:szCs w:val="22"/>
        </w:rPr>
        <w:t xml:space="preserve"> 20</w:t>
      </w:r>
      <w:r w:rsidRPr="005A1A35">
        <w:rPr>
          <w:b/>
          <w:sz w:val="22"/>
          <w:szCs w:val="22"/>
        </w:rPr>
        <w:t>13</w:t>
      </w:r>
    </w:p>
    <w:p w:rsidR="00B12E51" w:rsidRPr="005A1A35" w:rsidRDefault="00B12E51" w:rsidP="00886B41">
      <w:pPr>
        <w:rPr>
          <w:b/>
          <w:sz w:val="22"/>
          <w:szCs w:val="22"/>
        </w:rPr>
      </w:pPr>
      <w:r w:rsidRPr="005A1A35">
        <w:rPr>
          <w:b/>
          <w:sz w:val="22"/>
          <w:szCs w:val="22"/>
        </w:rPr>
        <w:t>Java/J2EE Developer</w:t>
      </w:r>
    </w:p>
    <w:p w:rsidR="00B12E51" w:rsidRPr="00886B41" w:rsidRDefault="00B12E51" w:rsidP="00886B41">
      <w:pPr>
        <w:rPr>
          <w:sz w:val="22"/>
          <w:szCs w:val="22"/>
        </w:rPr>
      </w:pPr>
      <w:r w:rsidRPr="00886B41">
        <w:rPr>
          <w:sz w:val="22"/>
          <w:szCs w:val="22"/>
        </w:rPr>
        <w:t>This Project aims to help the employees of HSBC GLT to refer candidates’ for open positions in the organization. Through this application admin can pos new referral schemes for open positions in the organization and accordingly the employees can refer candidates and can get the benefit of cash rewards or gifts that are available under a particular referral scheme. This project also has various reports, which helps the admin to do a detailed analysis as per his criteria.</w:t>
      </w:r>
    </w:p>
    <w:p w:rsidR="00B12E51" w:rsidRPr="00886B41" w:rsidRDefault="00B12E51" w:rsidP="00886B41">
      <w:pPr>
        <w:rPr>
          <w:sz w:val="22"/>
          <w:szCs w:val="22"/>
        </w:rPr>
      </w:pPr>
    </w:p>
    <w:p w:rsidR="00B12E51" w:rsidRPr="005A1A35" w:rsidRDefault="00B12E51" w:rsidP="00886B41">
      <w:pPr>
        <w:rPr>
          <w:b/>
          <w:sz w:val="22"/>
          <w:szCs w:val="22"/>
        </w:rPr>
      </w:pPr>
      <w:r w:rsidRPr="005A1A35">
        <w:rPr>
          <w:b/>
          <w:sz w:val="22"/>
          <w:szCs w:val="22"/>
        </w:rPr>
        <w:t>Responsibilities:</w:t>
      </w:r>
    </w:p>
    <w:p w:rsidR="00B12E51" w:rsidRPr="005A1A35" w:rsidRDefault="00B12E51" w:rsidP="005A1A35">
      <w:pPr>
        <w:pStyle w:val="ListParagraph"/>
        <w:numPr>
          <w:ilvl w:val="0"/>
          <w:numId w:val="37"/>
        </w:numPr>
        <w:rPr>
          <w:sz w:val="22"/>
          <w:szCs w:val="22"/>
        </w:rPr>
      </w:pPr>
      <w:r w:rsidRPr="005A1A35">
        <w:rPr>
          <w:sz w:val="22"/>
          <w:szCs w:val="22"/>
        </w:rPr>
        <w:t>Implemented Struts MVC design pattern and front controller pattern to this project.</w:t>
      </w:r>
    </w:p>
    <w:p w:rsidR="00B12E51" w:rsidRPr="005A1A35" w:rsidRDefault="00B12E51" w:rsidP="005A1A35">
      <w:pPr>
        <w:pStyle w:val="ListParagraph"/>
        <w:numPr>
          <w:ilvl w:val="0"/>
          <w:numId w:val="37"/>
        </w:numPr>
        <w:rPr>
          <w:sz w:val="22"/>
          <w:szCs w:val="22"/>
        </w:rPr>
      </w:pPr>
      <w:r w:rsidRPr="005A1A35">
        <w:rPr>
          <w:sz w:val="22"/>
          <w:szCs w:val="22"/>
        </w:rPr>
        <w:t>Developed user interface by creating at least one webpage for each component using Struts web MVC and Action</w:t>
      </w:r>
      <w:r w:rsidR="00886B41" w:rsidRPr="005A1A35">
        <w:rPr>
          <w:sz w:val="22"/>
          <w:szCs w:val="22"/>
        </w:rPr>
        <w:t xml:space="preserve"> </w:t>
      </w:r>
      <w:r w:rsidRPr="005A1A35">
        <w:rPr>
          <w:sz w:val="22"/>
          <w:szCs w:val="22"/>
        </w:rPr>
        <w:t>Servlet as front controller for this application.</w:t>
      </w:r>
    </w:p>
    <w:p w:rsidR="00B12E51" w:rsidRPr="005A1A35" w:rsidRDefault="00B12E51" w:rsidP="005A1A35">
      <w:pPr>
        <w:pStyle w:val="ListParagraph"/>
        <w:numPr>
          <w:ilvl w:val="0"/>
          <w:numId w:val="37"/>
        </w:numPr>
        <w:rPr>
          <w:sz w:val="22"/>
          <w:szCs w:val="22"/>
        </w:rPr>
      </w:pPr>
      <w:r w:rsidRPr="005A1A35">
        <w:rPr>
          <w:sz w:val="22"/>
          <w:szCs w:val="22"/>
        </w:rPr>
        <w:t>Developed Action Class components for performing business process execution and involved in configuration of struts configuration specific xml file.</w:t>
      </w:r>
    </w:p>
    <w:p w:rsidR="00B12E51" w:rsidRPr="005A1A35" w:rsidRDefault="00B12E51" w:rsidP="005A1A35">
      <w:pPr>
        <w:pStyle w:val="ListParagraph"/>
        <w:numPr>
          <w:ilvl w:val="0"/>
          <w:numId w:val="37"/>
        </w:numPr>
        <w:rPr>
          <w:sz w:val="22"/>
          <w:szCs w:val="22"/>
        </w:rPr>
      </w:pPr>
      <w:r w:rsidRPr="005A1A35">
        <w:rPr>
          <w:sz w:val="22"/>
          <w:szCs w:val="22"/>
        </w:rPr>
        <w:t>Developed SCM by using the JSP/HTML like one form for each functionality user interface, standard validations using the JavaScript, Servlets used as the controllers for the business logic and business logic using JDBC, XML parsing techniques etc using MVC.</w:t>
      </w:r>
    </w:p>
    <w:p w:rsidR="00B12E51" w:rsidRPr="005A1A35" w:rsidRDefault="00B12E51" w:rsidP="005A1A35">
      <w:pPr>
        <w:pStyle w:val="ListParagraph"/>
        <w:numPr>
          <w:ilvl w:val="0"/>
          <w:numId w:val="37"/>
        </w:numPr>
        <w:rPr>
          <w:sz w:val="22"/>
          <w:szCs w:val="22"/>
        </w:rPr>
      </w:pPr>
      <w:r w:rsidRPr="005A1A35">
        <w:rPr>
          <w:sz w:val="22"/>
          <w:szCs w:val="22"/>
        </w:rPr>
        <w:t>Developed Single</w:t>
      </w:r>
      <w:r w:rsidR="00886B41" w:rsidRPr="005A1A35">
        <w:rPr>
          <w:sz w:val="22"/>
          <w:szCs w:val="22"/>
        </w:rPr>
        <w:t xml:space="preserve"> </w:t>
      </w:r>
      <w:r w:rsidRPr="005A1A35">
        <w:rPr>
          <w:sz w:val="22"/>
          <w:szCs w:val="22"/>
        </w:rPr>
        <w:t>Sign</w:t>
      </w:r>
      <w:r w:rsidR="00886B41" w:rsidRPr="005A1A35">
        <w:rPr>
          <w:sz w:val="22"/>
          <w:szCs w:val="22"/>
        </w:rPr>
        <w:t xml:space="preserve"> </w:t>
      </w:r>
      <w:r w:rsidRPr="005A1A35">
        <w:rPr>
          <w:sz w:val="22"/>
          <w:szCs w:val="22"/>
        </w:rPr>
        <w:t>On (SSO) functionality, through which we can run SCM from Oracle Applications.</w:t>
      </w:r>
    </w:p>
    <w:p w:rsidR="00B12E51" w:rsidRPr="005A1A35" w:rsidRDefault="00B12E51" w:rsidP="005A1A35">
      <w:pPr>
        <w:pStyle w:val="ListParagraph"/>
        <w:numPr>
          <w:ilvl w:val="0"/>
          <w:numId w:val="37"/>
        </w:numPr>
        <w:rPr>
          <w:sz w:val="22"/>
          <w:szCs w:val="22"/>
        </w:rPr>
      </w:pPr>
      <w:r w:rsidRPr="005A1A35">
        <w:rPr>
          <w:sz w:val="22"/>
          <w:szCs w:val="22"/>
        </w:rPr>
        <w:t>Involved in developing the Routings and configured Routing Program as scheduled the concurrent request.</w:t>
      </w:r>
    </w:p>
    <w:p w:rsidR="00B12E51" w:rsidRPr="005A1A35" w:rsidRDefault="00B12E51" w:rsidP="005A1A35">
      <w:pPr>
        <w:pStyle w:val="ListParagraph"/>
        <w:numPr>
          <w:ilvl w:val="0"/>
          <w:numId w:val="37"/>
        </w:numPr>
        <w:rPr>
          <w:sz w:val="22"/>
          <w:szCs w:val="22"/>
        </w:rPr>
      </w:pPr>
      <w:r w:rsidRPr="005A1A35">
        <w:rPr>
          <w:sz w:val="22"/>
          <w:szCs w:val="22"/>
        </w:rPr>
        <w:t>Developed Server-Side components for the business services for creating Items, BOM, Sourcing Rules, and substitute.</w:t>
      </w:r>
    </w:p>
    <w:p w:rsidR="00B12E51" w:rsidRPr="005A1A35" w:rsidRDefault="00B12E51" w:rsidP="005A1A35">
      <w:pPr>
        <w:pStyle w:val="ListParagraph"/>
        <w:numPr>
          <w:ilvl w:val="0"/>
          <w:numId w:val="37"/>
        </w:numPr>
        <w:rPr>
          <w:sz w:val="22"/>
          <w:szCs w:val="22"/>
        </w:rPr>
      </w:pPr>
      <w:r w:rsidRPr="005A1A35">
        <w:rPr>
          <w:sz w:val="22"/>
          <w:szCs w:val="22"/>
        </w:rPr>
        <w:t>Involved in raising the Notifications to Oracle Users through Mailing Concept for intimating to start the next process using workflow.</w:t>
      </w:r>
    </w:p>
    <w:p w:rsidR="00B12E51" w:rsidRPr="005A1A35" w:rsidRDefault="00B12E51" w:rsidP="005A1A35">
      <w:pPr>
        <w:pStyle w:val="ListParagraph"/>
        <w:numPr>
          <w:ilvl w:val="0"/>
          <w:numId w:val="37"/>
        </w:numPr>
        <w:rPr>
          <w:sz w:val="22"/>
          <w:szCs w:val="22"/>
        </w:rPr>
      </w:pPr>
      <w:r w:rsidRPr="005A1A35">
        <w:rPr>
          <w:sz w:val="22"/>
          <w:szCs w:val="22"/>
        </w:rPr>
        <w:t>Extensively worked on Oracle for writing complex queries in the business logic layer. Used joins, debugging the SCM related packages and customization.</w:t>
      </w:r>
    </w:p>
    <w:p w:rsidR="00B12E51" w:rsidRPr="005A1A35" w:rsidRDefault="00B12E51" w:rsidP="005A1A35">
      <w:pPr>
        <w:pStyle w:val="ListParagraph"/>
        <w:numPr>
          <w:ilvl w:val="0"/>
          <w:numId w:val="37"/>
        </w:numPr>
        <w:rPr>
          <w:sz w:val="22"/>
          <w:szCs w:val="22"/>
        </w:rPr>
      </w:pPr>
      <w:r w:rsidRPr="005A1A35">
        <w:rPr>
          <w:sz w:val="22"/>
          <w:szCs w:val="22"/>
        </w:rPr>
        <w:lastRenderedPageBreak/>
        <w:t xml:space="preserve">Extensively worked on creating the setups for Organizations, Templates, Concurrent Requests, Cross Reference Types, User Creations, Assigning responsibilities, creating value sets, Descriptive Flex Fields etc in Oracle Applications. </w:t>
      </w:r>
    </w:p>
    <w:p w:rsidR="00B12E51" w:rsidRPr="00886B41" w:rsidRDefault="00B12E51" w:rsidP="00886B41">
      <w:pPr>
        <w:rPr>
          <w:sz w:val="22"/>
          <w:szCs w:val="22"/>
        </w:rPr>
      </w:pPr>
    </w:p>
    <w:p w:rsidR="00104193" w:rsidRDefault="00B12E51" w:rsidP="00886B41">
      <w:pPr>
        <w:rPr>
          <w:sz w:val="22"/>
          <w:szCs w:val="22"/>
        </w:rPr>
      </w:pPr>
      <w:r w:rsidRPr="005A1A35">
        <w:rPr>
          <w:b/>
          <w:sz w:val="22"/>
          <w:szCs w:val="22"/>
        </w:rPr>
        <w:t>Environment</w:t>
      </w:r>
      <w:r w:rsidRPr="00886B41">
        <w:rPr>
          <w:sz w:val="22"/>
          <w:szCs w:val="22"/>
        </w:rPr>
        <w:t>: Java, JDBC, Servlets, Struts, JSP, Hibernate, Java Mail API, AJAX, HTML, XML, ANT, Log4J, CVS, RAD, Putty, Oracle 9i/10g, Web Sphere</w:t>
      </w:r>
    </w:p>
    <w:p w:rsidR="008D30D6" w:rsidRPr="008D30D6" w:rsidRDefault="008D30D6" w:rsidP="00886B41">
      <w:pPr>
        <w:rPr>
          <w:b/>
          <w:sz w:val="22"/>
          <w:szCs w:val="22"/>
        </w:rPr>
      </w:pPr>
    </w:p>
    <w:p w:rsidR="008D30D6" w:rsidRDefault="008D30D6" w:rsidP="00886B41">
      <w:pPr>
        <w:rPr>
          <w:b/>
          <w:sz w:val="22"/>
          <w:szCs w:val="22"/>
        </w:rPr>
      </w:pPr>
      <w:r w:rsidRPr="008D30D6">
        <w:rPr>
          <w:b/>
          <w:sz w:val="22"/>
          <w:szCs w:val="22"/>
        </w:rPr>
        <w:t>Education:</w:t>
      </w:r>
    </w:p>
    <w:p w:rsidR="008D30D6" w:rsidRDefault="008D30D6" w:rsidP="008D30D6">
      <w:pPr>
        <w:pStyle w:val="ListParagraph"/>
        <w:numPr>
          <w:ilvl w:val="0"/>
          <w:numId w:val="38"/>
        </w:numPr>
        <w:rPr>
          <w:sz w:val="22"/>
          <w:szCs w:val="22"/>
        </w:rPr>
      </w:pPr>
      <w:r w:rsidRPr="008D30D6">
        <w:rPr>
          <w:sz w:val="22"/>
          <w:szCs w:val="22"/>
        </w:rPr>
        <w:t>Bachelors in Computer Science and Engineering</w:t>
      </w:r>
      <w:r>
        <w:rPr>
          <w:sz w:val="22"/>
          <w:szCs w:val="22"/>
        </w:rPr>
        <w:t xml:space="preserve"> from</w:t>
      </w:r>
      <w:r w:rsidRPr="008D30D6">
        <w:rPr>
          <w:sz w:val="22"/>
          <w:szCs w:val="22"/>
        </w:rPr>
        <w:t xml:space="preserve"> </w:t>
      </w:r>
      <w:r w:rsidR="00410BE8">
        <w:rPr>
          <w:sz w:val="22"/>
          <w:szCs w:val="22"/>
        </w:rPr>
        <w:t>Jawaharlal technical University</w:t>
      </w:r>
      <w:r w:rsidRPr="008D30D6">
        <w:rPr>
          <w:sz w:val="22"/>
          <w:szCs w:val="22"/>
        </w:rPr>
        <w:t>,</w:t>
      </w:r>
      <w:r>
        <w:rPr>
          <w:sz w:val="22"/>
          <w:szCs w:val="22"/>
        </w:rPr>
        <w:t xml:space="preserve"> India in 2012</w:t>
      </w:r>
    </w:p>
    <w:p w:rsidR="008D30D6" w:rsidRPr="008D30D6" w:rsidRDefault="008D30D6" w:rsidP="008D30D6">
      <w:pPr>
        <w:pStyle w:val="ListParagraph"/>
        <w:numPr>
          <w:ilvl w:val="0"/>
          <w:numId w:val="38"/>
        </w:numPr>
        <w:rPr>
          <w:sz w:val="22"/>
          <w:szCs w:val="22"/>
        </w:rPr>
      </w:pPr>
      <w:r w:rsidRPr="008D30D6">
        <w:rPr>
          <w:sz w:val="22"/>
          <w:szCs w:val="22"/>
        </w:rPr>
        <w:t xml:space="preserve">Masters in Computer Science </w:t>
      </w:r>
      <w:r>
        <w:rPr>
          <w:sz w:val="22"/>
          <w:szCs w:val="22"/>
        </w:rPr>
        <w:t xml:space="preserve"> from Texas A&amp;M U</w:t>
      </w:r>
      <w:r w:rsidRPr="008D30D6">
        <w:rPr>
          <w:sz w:val="22"/>
          <w:szCs w:val="22"/>
        </w:rPr>
        <w:t>niversity</w:t>
      </w:r>
      <w:r>
        <w:rPr>
          <w:sz w:val="22"/>
          <w:szCs w:val="22"/>
        </w:rPr>
        <w:t xml:space="preserve">, College Station ,TX </w:t>
      </w:r>
      <w:r w:rsidRPr="008D30D6">
        <w:rPr>
          <w:sz w:val="22"/>
          <w:szCs w:val="22"/>
        </w:rPr>
        <w:t xml:space="preserve"> </w:t>
      </w:r>
      <w:r>
        <w:rPr>
          <w:sz w:val="22"/>
          <w:szCs w:val="22"/>
        </w:rPr>
        <w:t>in 2014</w:t>
      </w:r>
    </w:p>
    <w:p w:rsidR="008D30D6" w:rsidRPr="008D30D6" w:rsidRDefault="008D30D6" w:rsidP="00886B41">
      <w:pPr>
        <w:rPr>
          <w:b/>
          <w:sz w:val="22"/>
          <w:szCs w:val="22"/>
        </w:rPr>
      </w:pPr>
    </w:p>
    <w:sectPr w:rsidR="008D30D6" w:rsidRPr="008D30D6" w:rsidSect="009360A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7213" w:rsidRDefault="00FA7213" w:rsidP="00BE2861">
      <w:r>
        <w:separator/>
      </w:r>
    </w:p>
  </w:endnote>
  <w:endnote w:type="continuationSeparator" w:id="1">
    <w:p w:rsidR="00FA7213" w:rsidRDefault="00FA7213" w:rsidP="00BE286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9912368"/>
      <w:docPartObj>
        <w:docPartGallery w:val="Page Numbers (Bottom of Page)"/>
        <w:docPartUnique/>
      </w:docPartObj>
    </w:sdtPr>
    <w:sdtContent>
      <w:sdt>
        <w:sdtPr>
          <w:id w:val="-1769616900"/>
          <w:docPartObj>
            <w:docPartGallery w:val="Page Numbers (Top of Page)"/>
            <w:docPartUnique/>
          </w:docPartObj>
        </w:sdtPr>
        <w:sdtContent>
          <w:p w:rsidR="006623DF" w:rsidRDefault="006623DF">
            <w:pPr>
              <w:pStyle w:val="Footer"/>
              <w:jc w:val="right"/>
            </w:pPr>
            <w:r>
              <w:t xml:space="preserve">Page </w:t>
            </w:r>
            <w:r w:rsidR="006D46EE">
              <w:rPr>
                <w:b/>
                <w:bCs/>
                <w:sz w:val="24"/>
                <w:szCs w:val="24"/>
              </w:rPr>
              <w:fldChar w:fldCharType="begin"/>
            </w:r>
            <w:r>
              <w:rPr>
                <w:b/>
                <w:bCs/>
              </w:rPr>
              <w:instrText xml:space="preserve"> PAGE </w:instrText>
            </w:r>
            <w:r w:rsidR="006D46EE">
              <w:rPr>
                <w:b/>
                <w:bCs/>
                <w:sz w:val="24"/>
                <w:szCs w:val="24"/>
              </w:rPr>
              <w:fldChar w:fldCharType="separate"/>
            </w:r>
            <w:r w:rsidR="003B2B1B">
              <w:rPr>
                <w:b/>
                <w:bCs/>
                <w:noProof/>
              </w:rPr>
              <w:t>1</w:t>
            </w:r>
            <w:r w:rsidR="006D46EE">
              <w:rPr>
                <w:b/>
                <w:bCs/>
                <w:sz w:val="24"/>
                <w:szCs w:val="24"/>
              </w:rPr>
              <w:fldChar w:fldCharType="end"/>
            </w:r>
            <w:r>
              <w:t xml:space="preserve"> of </w:t>
            </w:r>
            <w:r w:rsidR="006D46EE">
              <w:rPr>
                <w:b/>
                <w:bCs/>
                <w:sz w:val="24"/>
                <w:szCs w:val="24"/>
              </w:rPr>
              <w:fldChar w:fldCharType="begin"/>
            </w:r>
            <w:r>
              <w:rPr>
                <w:b/>
                <w:bCs/>
              </w:rPr>
              <w:instrText xml:space="preserve"> NUMPAGES  </w:instrText>
            </w:r>
            <w:r w:rsidR="006D46EE">
              <w:rPr>
                <w:b/>
                <w:bCs/>
                <w:sz w:val="24"/>
                <w:szCs w:val="24"/>
              </w:rPr>
              <w:fldChar w:fldCharType="separate"/>
            </w:r>
            <w:r w:rsidR="003B2B1B">
              <w:rPr>
                <w:b/>
                <w:bCs/>
                <w:noProof/>
              </w:rPr>
              <w:t>4</w:t>
            </w:r>
            <w:r w:rsidR="006D46EE">
              <w:rPr>
                <w:b/>
                <w:bCs/>
                <w:sz w:val="24"/>
                <w:szCs w:val="24"/>
              </w:rPr>
              <w:fldChar w:fldCharType="end"/>
            </w:r>
          </w:p>
        </w:sdtContent>
      </w:sdt>
    </w:sdtContent>
  </w:sdt>
  <w:p w:rsidR="006623DF" w:rsidRDefault="006623D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7213" w:rsidRDefault="00FA7213" w:rsidP="00BE2861">
      <w:r>
        <w:separator/>
      </w:r>
    </w:p>
  </w:footnote>
  <w:footnote w:type="continuationSeparator" w:id="1">
    <w:p w:rsidR="00FA7213" w:rsidRDefault="00FA7213" w:rsidP="00BE286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4D6B" w:rsidRPr="00594D6B" w:rsidRDefault="00594D6B" w:rsidP="00594D6B">
    <w:pPr>
      <w:pStyle w:val="Heading2"/>
      <w:jc w:val="both"/>
      <w:rPr>
        <w:rFonts w:asciiTheme="minorHAnsi" w:hAnsiTheme="minorHAnsi"/>
      </w:rPr>
    </w:pPr>
    <w:r>
      <w:rPr>
        <w:b w:val="0"/>
      </w:rPr>
      <w:tab/>
    </w:r>
    <w:r>
      <w:rPr>
        <w:b w:val="0"/>
      </w:rPr>
      <w:tab/>
    </w:r>
    <w:r>
      <w:rPr>
        <w:b w:val="0"/>
      </w:rPr>
      <w:tab/>
    </w:r>
    <w:r>
      <w:rPr>
        <w:b w:val="0"/>
      </w:rPr>
      <w:tab/>
    </w:r>
    <w:r>
      <w:rPr>
        <w:b w:val="0"/>
      </w:rPr>
      <w:tab/>
    </w:r>
  </w:p>
  <w:p w:rsidR="00594D6B" w:rsidRPr="00594D6B" w:rsidRDefault="00594D6B" w:rsidP="00594D6B">
    <w:pPr>
      <w:rPr>
        <w:rFonts w:asciiTheme="minorHAnsi" w:hAnsi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7"/>
    <w:lvl w:ilvl="0">
      <w:start w:val="1"/>
      <w:numFmt w:val="bullet"/>
      <w:lvlText w:val=""/>
      <w:lvlJc w:val="left"/>
      <w:pPr>
        <w:tabs>
          <w:tab w:val="num" w:pos="0"/>
        </w:tabs>
        <w:ind w:left="360" w:hanging="360"/>
      </w:pPr>
      <w:rPr>
        <w:rFonts w:ascii="Wingdings" w:hAnsi="Wingdings" w:cs="Wingdings"/>
      </w:rPr>
    </w:lvl>
  </w:abstractNum>
  <w:abstractNum w:abstractNumId="1">
    <w:nsid w:val="00000003"/>
    <w:multiLevelType w:val="singleLevel"/>
    <w:tmpl w:val="00000003"/>
    <w:name w:val="WW8Num18"/>
    <w:lvl w:ilvl="0">
      <w:start w:val="1"/>
      <w:numFmt w:val="bullet"/>
      <w:lvlText w:val=""/>
      <w:lvlJc w:val="left"/>
      <w:pPr>
        <w:tabs>
          <w:tab w:val="num" w:pos="720"/>
        </w:tabs>
        <w:ind w:left="720" w:hanging="360"/>
      </w:pPr>
      <w:rPr>
        <w:rFonts w:ascii="Wingdings" w:hAnsi="Wingdings" w:cs="Wingdings"/>
      </w:rPr>
    </w:lvl>
  </w:abstractNum>
  <w:abstractNum w:abstractNumId="2">
    <w:nsid w:val="00000004"/>
    <w:multiLevelType w:val="singleLevel"/>
    <w:tmpl w:val="00000004"/>
    <w:name w:val="WW8Num19"/>
    <w:lvl w:ilvl="0">
      <w:start w:val="1"/>
      <w:numFmt w:val="bullet"/>
      <w:lvlText w:val=""/>
      <w:lvlJc w:val="left"/>
      <w:pPr>
        <w:tabs>
          <w:tab w:val="num" w:pos="0"/>
        </w:tabs>
        <w:ind w:left="720" w:hanging="360"/>
      </w:pPr>
      <w:rPr>
        <w:rFonts w:ascii="Wingdings" w:hAnsi="Wingdings" w:cs="Wingdings"/>
      </w:rPr>
    </w:lvl>
  </w:abstractNum>
  <w:abstractNum w:abstractNumId="3">
    <w:nsid w:val="00F60BE9"/>
    <w:multiLevelType w:val="hybridMultilevel"/>
    <w:tmpl w:val="49F823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C13D4C"/>
    <w:multiLevelType w:val="hybridMultilevel"/>
    <w:tmpl w:val="98961D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43385B"/>
    <w:multiLevelType w:val="hybridMultilevel"/>
    <w:tmpl w:val="741CCA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8E4F68"/>
    <w:multiLevelType w:val="hybridMultilevel"/>
    <w:tmpl w:val="1EC85E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C325FD"/>
    <w:multiLevelType w:val="hybridMultilevel"/>
    <w:tmpl w:val="6FFCB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B3E7926"/>
    <w:multiLevelType w:val="hybridMultilevel"/>
    <w:tmpl w:val="0F962F0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nsid w:val="12DD5B4C"/>
    <w:multiLevelType w:val="hybridMultilevel"/>
    <w:tmpl w:val="D82CB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486137B"/>
    <w:multiLevelType w:val="hybridMultilevel"/>
    <w:tmpl w:val="F4087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9F44EB"/>
    <w:multiLevelType w:val="hybridMultilevel"/>
    <w:tmpl w:val="7070D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A10E9F"/>
    <w:multiLevelType w:val="hybridMultilevel"/>
    <w:tmpl w:val="233CFB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9807855"/>
    <w:multiLevelType w:val="hybridMultilevel"/>
    <w:tmpl w:val="362A572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4">
    <w:nsid w:val="1B4716EF"/>
    <w:multiLevelType w:val="hybridMultilevel"/>
    <w:tmpl w:val="0D12CC6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E142F33"/>
    <w:multiLevelType w:val="hybridMultilevel"/>
    <w:tmpl w:val="E10C155C"/>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6">
    <w:nsid w:val="206B62BD"/>
    <w:multiLevelType w:val="hybridMultilevel"/>
    <w:tmpl w:val="FC421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770A42"/>
    <w:multiLevelType w:val="hybridMultilevel"/>
    <w:tmpl w:val="6A40A7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nsid w:val="2775003C"/>
    <w:multiLevelType w:val="hybridMultilevel"/>
    <w:tmpl w:val="4B36C2D4"/>
    <w:lvl w:ilvl="0" w:tplc="0409000B">
      <w:start w:val="1"/>
      <w:numFmt w:val="bullet"/>
      <w:lvlText w:val=""/>
      <w:lvlJc w:val="left"/>
      <w:pPr>
        <w:ind w:left="720" w:hanging="360"/>
      </w:pPr>
      <w:rPr>
        <w:rFonts w:ascii="Wingdings" w:hAnsi="Wingdings" w:hint="default"/>
      </w:rPr>
    </w:lvl>
    <w:lvl w:ilvl="1" w:tplc="CE24DD70">
      <w:start w:val="1"/>
      <w:numFmt w:val="bullet"/>
      <w:lvlText w:val="o"/>
      <w:lvlJc w:val="left"/>
      <w:pPr>
        <w:ind w:left="1440" w:hanging="360"/>
      </w:pPr>
      <w:rPr>
        <w:rFonts w:ascii="Courier New" w:hAnsi="Courier New" w:cs="Courier New" w:hint="default"/>
      </w:rPr>
    </w:lvl>
    <w:lvl w:ilvl="2" w:tplc="9CAE6566">
      <w:start w:val="1"/>
      <w:numFmt w:val="bullet"/>
      <w:lvlText w:val=""/>
      <w:lvlJc w:val="left"/>
      <w:pPr>
        <w:ind w:left="2160" w:hanging="360"/>
      </w:pPr>
      <w:rPr>
        <w:rFonts w:ascii="Wingdings" w:hAnsi="Wingdings" w:hint="default"/>
      </w:rPr>
    </w:lvl>
    <w:lvl w:ilvl="3" w:tplc="50E24C3C">
      <w:start w:val="1"/>
      <w:numFmt w:val="bullet"/>
      <w:lvlText w:val=""/>
      <w:lvlJc w:val="left"/>
      <w:pPr>
        <w:ind w:left="2880" w:hanging="360"/>
      </w:pPr>
      <w:rPr>
        <w:rFonts w:ascii="Symbol" w:hAnsi="Symbol" w:hint="default"/>
      </w:rPr>
    </w:lvl>
    <w:lvl w:ilvl="4" w:tplc="0138313C">
      <w:start w:val="1"/>
      <w:numFmt w:val="bullet"/>
      <w:lvlText w:val="o"/>
      <w:lvlJc w:val="left"/>
      <w:pPr>
        <w:ind w:left="3600" w:hanging="360"/>
      </w:pPr>
      <w:rPr>
        <w:rFonts w:ascii="Courier New" w:hAnsi="Courier New" w:cs="Courier New" w:hint="default"/>
      </w:rPr>
    </w:lvl>
    <w:lvl w:ilvl="5" w:tplc="4C083D6A">
      <w:start w:val="1"/>
      <w:numFmt w:val="bullet"/>
      <w:lvlText w:val=""/>
      <w:lvlJc w:val="left"/>
      <w:pPr>
        <w:ind w:left="4320" w:hanging="360"/>
      </w:pPr>
      <w:rPr>
        <w:rFonts w:ascii="Wingdings" w:hAnsi="Wingdings" w:hint="default"/>
      </w:rPr>
    </w:lvl>
    <w:lvl w:ilvl="6" w:tplc="974A796E">
      <w:start w:val="1"/>
      <w:numFmt w:val="bullet"/>
      <w:lvlText w:val=""/>
      <w:lvlJc w:val="left"/>
      <w:pPr>
        <w:ind w:left="5040" w:hanging="360"/>
      </w:pPr>
      <w:rPr>
        <w:rFonts w:ascii="Symbol" w:hAnsi="Symbol" w:hint="default"/>
      </w:rPr>
    </w:lvl>
    <w:lvl w:ilvl="7" w:tplc="053C1C5C">
      <w:start w:val="1"/>
      <w:numFmt w:val="bullet"/>
      <w:lvlText w:val="o"/>
      <w:lvlJc w:val="left"/>
      <w:pPr>
        <w:ind w:left="5760" w:hanging="360"/>
      </w:pPr>
      <w:rPr>
        <w:rFonts w:ascii="Courier New" w:hAnsi="Courier New" w:cs="Courier New" w:hint="default"/>
      </w:rPr>
    </w:lvl>
    <w:lvl w:ilvl="8" w:tplc="7D081464">
      <w:start w:val="1"/>
      <w:numFmt w:val="bullet"/>
      <w:lvlText w:val=""/>
      <w:lvlJc w:val="left"/>
      <w:pPr>
        <w:ind w:left="6480" w:hanging="360"/>
      </w:pPr>
      <w:rPr>
        <w:rFonts w:ascii="Wingdings" w:hAnsi="Wingdings" w:hint="default"/>
      </w:rPr>
    </w:lvl>
  </w:abstractNum>
  <w:abstractNum w:abstractNumId="19">
    <w:nsid w:val="28562852"/>
    <w:multiLevelType w:val="hybridMultilevel"/>
    <w:tmpl w:val="246A4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EF305C"/>
    <w:multiLevelType w:val="hybridMultilevel"/>
    <w:tmpl w:val="A4E2F98A"/>
    <w:lvl w:ilvl="0" w:tplc="CA7C94F0">
      <w:start w:val="1"/>
      <w:numFmt w:val="bullet"/>
      <w:pStyle w:val="Accomplishmentsbullet"/>
      <w:lvlText w:val=""/>
      <w:lvlJc w:val="left"/>
      <w:pPr>
        <w:tabs>
          <w:tab w:val="num" w:pos="360"/>
        </w:tabs>
        <w:ind w:left="360" w:hanging="360"/>
      </w:pPr>
      <w:rPr>
        <w:rFonts w:ascii="Symbol" w:hAnsi="Symbol" w:cs="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1">
    <w:nsid w:val="2CC24A45"/>
    <w:multiLevelType w:val="hybridMultilevel"/>
    <w:tmpl w:val="F208C8B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2">
    <w:nsid w:val="32A0572A"/>
    <w:multiLevelType w:val="hybridMultilevel"/>
    <w:tmpl w:val="637C2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EA332C"/>
    <w:multiLevelType w:val="hybridMultilevel"/>
    <w:tmpl w:val="CAD4BA7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DB808CC"/>
    <w:multiLevelType w:val="hybridMultilevel"/>
    <w:tmpl w:val="5EF65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32513F"/>
    <w:multiLevelType w:val="hybridMultilevel"/>
    <w:tmpl w:val="E87A2E8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6">
    <w:nsid w:val="3F710ACD"/>
    <w:multiLevelType w:val="hybridMultilevel"/>
    <w:tmpl w:val="3624809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518D53D9"/>
    <w:multiLevelType w:val="hybridMultilevel"/>
    <w:tmpl w:val="D5222340"/>
    <w:lvl w:ilvl="0" w:tplc="0409000B">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170"/>
        </w:tabs>
        <w:ind w:left="1170" w:hanging="360"/>
      </w:pPr>
      <w:rPr>
        <w:rFonts w:ascii="Courier New" w:hAnsi="Courier New" w:cs="Arial"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Arial"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Arial" w:hint="default"/>
      </w:rPr>
    </w:lvl>
    <w:lvl w:ilvl="8" w:tplc="04090005">
      <w:start w:val="1"/>
      <w:numFmt w:val="bullet"/>
      <w:lvlText w:val=""/>
      <w:lvlJc w:val="left"/>
      <w:pPr>
        <w:tabs>
          <w:tab w:val="num" w:pos="6210"/>
        </w:tabs>
        <w:ind w:left="6210" w:hanging="360"/>
      </w:pPr>
      <w:rPr>
        <w:rFonts w:ascii="Wingdings" w:hAnsi="Wingdings" w:hint="default"/>
      </w:rPr>
    </w:lvl>
  </w:abstractNum>
  <w:abstractNum w:abstractNumId="28">
    <w:nsid w:val="53954A85"/>
    <w:multiLevelType w:val="hybridMultilevel"/>
    <w:tmpl w:val="4B7AD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915702"/>
    <w:multiLevelType w:val="hybridMultilevel"/>
    <w:tmpl w:val="633A0E8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CC40FF4"/>
    <w:multiLevelType w:val="hybridMultilevel"/>
    <w:tmpl w:val="8F52B78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35B6378"/>
    <w:multiLevelType w:val="hybridMultilevel"/>
    <w:tmpl w:val="722A2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616A78"/>
    <w:multiLevelType w:val="hybridMultilevel"/>
    <w:tmpl w:val="767CD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7E05ACD"/>
    <w:multiLevelType w:val="hybridMultilevel"/>
    <w:tmpl w:val="45ECD0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56C7BA9"/>
    <w:multiLevelType w:val="hybridMultilevel"/>
    <w:tmpl w:val="3AECDE9A"/>
    <w:lvl w:ilvl="0" w:tplc="04090001">
      <w:start w:val="1"/>
      <w:numFmt w:val="bullet"/>
      <w:lvlText w:val=""/>
      <w:lvlJc w:val="left"/>
      <w:pPr>
        <w:ind w:left="324" w:hanging="360"/>
      </w:pPr>
      <w:rPr>
        <w:rFonts w:ascii="Symbol" w:hAnsi="Symbol" w:hint="default"/>
      </w:rPr>
    </w:lvl>
    <w:lvl w:ilvl="1" w:tplc="04090003" w:tentative="1">
      <w:start w:val="1"/>
      <w:numFmt w:val="bullet"/>
      <w:lvlText w:val="o"/>
      <w:lvlJc w:val="left"/>
      <w:pPr>
        <w:ind w:left="1044" w:hanging="360"/>
      </w:pPr>
      <w:rPr>
        <w:rFonts w:ascii="Courier New" w:hAnsi="Courier New" w:cs="Courier New" w:hint="default"/>
      </w:rPr>
    </w:lvl>
    <w:lvl w:ilvl="2" w:tplc="04090005" w:tentative="1">
      <w:start w:val="1"/>
      <w:numFmt w:val="bullet"/>
      <w:lvlText w:val=""/>
      <w:lvlJc w:val="left"/>
      <w:pPr>
        <w:ind w:left="1764" w:hanging="360"/>
      </w:pPr>
      <w:rPr>
        <w:rFonts w:ascii="Wingdings" w:hAnsi="Wingdings" w:hint="default"/>
      </w:rPr>
    </w:lvl>
    <w:lvl w:ilvl="3" w:tplc="04090001" w:tentative="1">
      <w:start w:val="1"/>
      <w:numFmt w:val="bullet"/>
      <w:lvlText w:val=""/>
      <w:lvlJc w:val="left"/>
      <w:pPr>
        <w:ind w:left="2484" w:hanging="360"/>
      </w:pPr>
      <w:rPr>
        <w:rFonts w:ascii="Symbol" w:hAnsi="Symbol" w:hint="default"/>
      </w:rPr>
    </w:lvl>
    <w:lvl w:ilvl="4" w:tplc="04090003" w:tentative="1">
      <w:start w:val="1"/>
      <w:numFmt w:val="bullet"/>
      <w:lvlText w:val="o"/>
      <w:lvlJc w:val="left"/>
      <w:pPr>
        <w:ind w:left="3204" w:hanging="360"/>
      </w:pPr>
      <w:rPr>
        <w:rFonts w:ascii="Courier New" w:hAnsi="Courier New" w:cs="Courier New" w:hint="default"/>
      </w:rPr>
    </w:lvl>
    <w:lvl w:ilvl="5" w:tplc="04090005" w:tentative="1">
      <w:start w:val="1"/>
      <w:numFmt w:val="bullet"/>
      <w:lvlText w:val=""/>
      <w:lvlJc w:val="left"/>
      <w:pPr>
        <w:ind w:left="3924" w:hanging="360"/>
      </w:pPr>
      <w:rPr>
        <w:rFonts w:ascii="Wingdings" w:hAnsi="Wingdings" w:hint="default"/>
      </w:rPr>
    </w:lvl>
    <w:lvl w:ilvl="6" w:tplc="04090001" w:tentative="1">
      <w:start w:val="1"/>
      <w:numFmt w:val="bullet"/>
      <w:lvlText w:val=""/>
      <w:lvlJc w:val="left"/>
      <w:pPr>
        <w:ind w:left="4644" w:hanging="360"/>
      </w:pPr>
      <w:rPr>
        <w:rFonts w:ascii="Symbol" w:hAnsi="Symbol" w:hint="default"/>
      </w:rPr>
    </w:lvl>
    <w:lvl w:ilvl="7" w:tplc="04090003" w:tentative="1">
      <w:start w:val="1"/>
      <w:numFmt w:val="bullet"/>
      <w:lvlText w:val="o"/>
      <w:lvlJc w:val="left"/>
      <w:pPr>
        <w:ind w:left="5364" w:hanging="360"/>
      </w:pPr>
      <w:rPr>
        <w:rFonts w:ascii="Courier New" w:hAnsi="Courier New" w:cs="Courier New" w:hint="default"/>
      </w:rPr>
    </w:lvl>
    <w:lvl w:ilvl="8" w:tplc="04090005" w:tentative="1">
      <w:start w:val="1"/>
      <w:numFmt w:val="bullet"/>
      <w:lvlText w:val=""/>
      <w:lvlJc w:val="left"/>
      <w:pPr>
        <w:ind w:left="6084" w:hanging="360"/>
      </w:pPr>
      <w:rPr>
        <w:rFonts w:ascii="Wingdings" w:hAnsi="Wingdings" w:hint="default"/>
      </w:rPr>
    </w:lvl>
  </w:abstractNum>
  <w:abstractNum w:abstractNumId="35">
    <w:nsid w:val="767116B4"/>
    <w:multiLevelType w:val="hybridMultilevel"/>
    <w:tmpl w:val="39827B6C"/>
    <w:lvl w:ilvl="0" w:tplc="750CB366">
      <w:start w:val="1"/>
      <w:numFmt w:val="bullet"/>
      <w:lvlText w:val=""/>
      <w:lvlJc w:val="left"/>
      <w:pPr>
        <w:ind w:left="720" w:hanging="360"/>
      </w:pPr>
      <w:rPr>
        <w:rFonts w:ascii="Symbol" w:hAnsi="Symbol" w:hint="default"/>
      </w:rPr>
    </w:lvl>
    <w:lvl w:ilvl="1" w:tplc="CE24DD70">
      <w:start w:val="1"/>
      <w:numFmt w:val="bullet"/>
      <w:lvlText w:val="o"/>
      <w:lvlJc w:val="left"/>
      <w:pPr>
        <w:ind w:left="1440" w:hanging="360"/>
      </w:pPr>
      <w:rPr>
        <w:rFonts w:ascii="Courier New" w:hAnsi="Courier New" w:cs="Courier New" w:hint="default"/>
      </w:rPr>
    </w:lvl>
    <w:lvl w:ilvl="2" w:tplc="9CAE6566">
      <w:start w:val="1"/>
      <w:numFmt w:val="bullet"/>
      <w:lvlText w:val=""/>
      <w:lvlJc w:val="left"/>
      <w:pPr>
        <w:ind w:left="2160" w:hanging="360"/>
      </w:pPr>
      <w:rPr>
        <w:rFonts w:ascii="Wingdings" w:hAnsi="Wingdings" w:hint="default"/>
      </w:rPr>
    </w:lvl>
    <w:lvl w:ilvl="3" w:tplc="50E24C3C">
      <w:start w:val="1"/>
      <w:numFmt w:val="bullet"/>
      <w:lvlText w:val=""/>
      <w:lvlJc w:val="left"/>
      <w:pPr>
        <w:ind w:left="2880" w:hanging="360"/>
      </w:pPr>
      <w:rPr>
        <w:rFonts w:ascii="Symbol" w:hAnsi="Symbol" w:hint="default"/>
      </w:rPr>
    </w:lvl>
    <w:lvl w:ilvl="4" w:tplc="0138313C">
      <w:start w:val="1"/>
      <w:numFmt w:val="bullet"/>
      <w:lvlText w:val="o"/>
      <w:lvlJc w:val="left"/>
      <w:pPr>
        <w:ind w:left="3600" w:hanging="360"/>
      </w:pPr>
      <w:rPr>
        <w:rFonts w:ascii="Courier New" w:hAnsi="Courier New" w:cs="Courier New" w:hint="default"/>
      </w:rPr>
    </w:lvl>
    <w:lvl w:ilvl="5" w:tplc="4C083D6A">
      <w:start w:val="1"/>
      <w:numFmt w:val="bullet"/>
      <w:lvlText w:val=""/>
      <w:lvlJc w:val="left"/>
      <w:pPr>
        <w:ind w:left="4320" w:hanging="360"/>
      </w:pPr>
      <w:rPr>
        <w:rFonts w:ascii="Wingdings" w:hAnsi="Wingdings" w:hint="default"/>
      </w:rPr>
    </w:lvl>
    <w:lvl w:ilvl="6" w:tplc="974A796E">
      <w:start w:val="1"/>
      <w:numFmt w:val="bullet"/>
      <w:lvlText w:val=""/>
      <w:lvlJc w:val="left"/>
      <w:pPr>
        <w:ind w:left="5040" w:hanging="360"/>
      </w:pPr>
      <w:rPr>
        <w:rFonts w:ascii="Symbol" w:hAnsi="Symbol" w:hint="default"/>
      </w:rPr>
    </w:lvl>
    <w:lvl w:ilvl="7" w:tplc="053C1C5C">
      <w:start w:val="1"/>
      <w:numFmt w:val="bullet"/>
      <w:lvlText w:val="o"/>
      <w:lvlJc w:val="left"/>
      <w:pPr>
        <w:ind w:left="5760" w:hanging="360"/>
      </w:pPr>
      <w:rPr>
        <w:rFonts w:ascii="Courier New" w:hAnsi="Courier New" w:cs="Courier New" w:hint="default"/>
      </w:rPr>
    </w:lvl>
    <w:lvl w:ilvl="8" w:tplc="7D081464">
      <w:start w:val="1"/>
      <w:numFmt w:val="bullet"/>
      <w:lvlText w:val=""/>
      <w:lvlJc w:val="left"/>
      <w:pPr>
        <w:ind w:left="6480" w:hanging="360"/>
      </w:pPr>
      <w:rPr>
        <w:rFonts w:ascii="Wingdings" w:hAnsi="Wingdings" w:hint="default"/>
      </w:rPr>
    </w:lvl>
  </w:abstractNum>
  <w:abstractNum w:abstractNumId="36">
    <w:nsid w:val="7CDC604D"/>
    <w:multiLevelType w:val="hybridMultilevel"/>
    <w:tmpl w:val="5D0E3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0"/>
  </w:num>
  <w:num w:numId="2">
    <w:abstractNumId w:val="20"/>
  </w:num>
  <w:num w:numId="3">
    <w:abstractNumId w:val="26"/>
  </w:num>
  <w:num w:numId="4">
    <w:abstractNumId w:val="9"/>
  </w:num>
  <w:num w:numId="5">
    <w:abstractNumId w:val="29"/>
  </w:num>
  <w:num w:numId="6">
    <w:abstractNumId w:val="24"/>
  </w:num>
  <w:num w:numId="7">
    <w:abstractNumId w:val="31"/>
  </w:num>
  <w:num w:numId="8">
    <w:abstractNumId w:val="25"/>
  </w:num>
  <w:num w:numId="9">
    <w:abstractNumId w:val="13"/>
  </w:num>
  <w:num w:numId="10">
    <w:abstractNumId w:val="12"/>
  </w:num>
  <w:num w:numId="11">
    <w:abstractNumId w:val="11"/>
  </w:num>
  <w:num w:numId="12">
    <w:abstractNumId w:val="22"/>
  </w:num>
  <w:num w:numId="13">
    <w:abstractNumId w:val="23"/>
  </w:num>
  <w:num w:numId="14">
    <w:abstractNumId w:val="14"/>
  </w:num>
  <w:num w:numId="15">
    <w:abstractNumId w:val="4"/>
  </w:num>
  <w:num w:numId="16">
    <w:abstractNumId w:val="33"/>
  </w:num>
  <w:num w:numId="17">
    <w:abstractNumId w:val="0"/>
  </w:num>
  <w:num w:numId="18">
    <w:abstractNumId w:val="2"/>
  </w:num>
  <w:num w:numId="19">
    <w:abstractNumId w:val="5"/>
  </w:num>
  <w:num w:numId="20">
    <w:abstractNumId w:val="1"/>
  </w:num>
  <w:num w:numId="21">
    <w:abstractNumId w:val="34"/>
  </w:num>
  <w:num w:numId="22">
    <w:abstractNumId w:val="35"/>
  </w:num>
  <w:num w:numId="23">
    <w:abstractNumId w:val="18"/>
  </w:num>
  <w:num w:numId="24">
    <w:abstractNumId w:val="17"/>
  </w:num>
  <w:num w:numId="25">
    <w:abstractNumId w:val="8"/>
  </w:num>
  <w:num w:numId="26">
    <w:abstractNumId w:val="27"/>
  </w:num>
  <w:num w:numId="27">
    <w:abstractNumId w:val="17"/>
  </w:num>
  <w:num w:numId="28">
    <w:abstractNumId w:val="32"/>
  </w:num>
  <w:num w:numId="29">
    <w:abstractNumId w:val="7"/>
  </w:num>
  <w:num w:numId="30">
    <w:abstractNumId w:val="36"/>
  </w:num>
  <w:num w:numId="31">
    <w:abstractNumId w:val="6"/>
  </w:num>
  <w:num w:numId="32">
    <w:abstractNumId w:val="21"/>
  </w:num>
  <w:num w:numId="33">
    <w:abstractNumId w:val="15"/>
  </w:num>
  <w:num w:numId="34">
    <w:abstractNumId w:val="3"/>
  </w:num>
  <w:num w:numId="35">
    <w:abstractNumId w:val="10"/>
  </w:num>
  <w:num w:numId="36">
    <w:abstractNumId w:val="28"/>
  </w:num>
  <w:num w:numId="37">
    <w:abstractNumId w:val="19"/>
  </w:num>
  <w:num w:numId="3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noPunctuationKerning/>
  <w:characterSpacingControl w:val="doNotCompress"/>
  <w:hdrShapeDefaults>
    <o:shapedefaults v:ext="edit" spidmax="5122"/>
  </w:hdrShapeDefaults>
  <w:footnotePr>
    <w:footnote w:id="0"/>
    <w:footnote w:id="1"/>
  </w:footnotePr>
  <w:endnotePr>
    <w:endnote w:id="0"/>
    <w:endnote w:id="1"/>
  </w:endnotePr>
  <w:compat/>
  <w:rsids>
    <w:rsidRoot w:val="003F4F41"/>
    <w:rsid w:val="00044B69"/>
    <w:rsid w:val="00046182"/>
    <w:rsid w:val="00055BBA"/>
    <w:rsid w:val="00055E87"/>
    <w:rsid w:val="00060C01"/>
    <w:rsid w:val="00066AF8"/>
    <w:rsid w:val="000700B2"/>
    <w:rsid w:val="00083779"/>
    <w:rsid w:val="00093DCE"/>
    <w:rsid w:val="000C492B"/>
    <w:rsid w:val="000D3314"/>
    <w:rsid w:val="000F003D"/>
    <w:rsid w:val="000F7EFD"/>
    <w:rsid w:val="00104193"/>
    <w:rsid w:val="0011571B"/>
    <w:rsid w:val="0012156B"/>
    <w:rsid w:val="001221EE"/>
    <w:rsid w:val="0014376F"/>
    <w:rsid w:val="00146858"/>
    <w:rsid w:val="00146C7A"/>
    <w:rsid w:val="00157CAD"/>
    <w:rsid w:val="00160E7C"/>
    <w:rsid w:val="00166A3E"/>
    <w:rsid w:val="001749CC"/>
    <w:rsid w:val="00185BDF"/>
    <w:rsid w:val="001A1CA8"/>
    <w:rsid w:val="001F227B"/>
    <w:rsid w:val="001F61F6"/>
    <w:rsid w:val="00210EF1"/>
    <w:rsid w:val="00212602"/>
    <w:rsid w:val="00220BFC"/>
    <w:rsid w:val="002224DF"/>
    <w:rsid w:val="00226E66"/>
    <w:rsid w:val="00230894"/>
    <w:rsid w:val="00264BD3"/>
    <w:rsid w:val="0028627F"/>
    <w:rsid w:val="0029386C"/>
    <w:rsid w:val="002B0F6B"/>
    <w:rsid w:val="002B1B7B"/>
    <w:rsid w:val="002B2180"/>
    <w:rsid w:val="002D2169"/>
    <w:rsid w:val="002E2063"/>
    <w:rsid w:val="002E5BD7"/>
    <w:rsid w:val="002E620F"/>
    <w:rsid w:val="002F70B5"/>
    <w:rsid w:val="0030433E"/>
    <w:rsid w:val="0032766F"/>
    <w:rsid w:val="00362B69"/>
    <w:rsid w:val="003631E6"/>
    <w:rsid w:val="0037050E"/>
    <w:rsid w:val="00376912"/>
    <w:rsid w:val="003858BF"/>
    <w:rsid w:val="00386FC8"/>
    <w:rsid w:val="00392D07"/>
    <w:rsid w:val="003A6C31"/>
    <w:rsid w:val="003B2B1B"/>
    <w:rsid w:val="003D03A7"/>
    <w:rsid w:val="003E17EC"/>
    <w:rsid w:val="003E7024"/>
    <w:rsid w:val="003F4F41"/>
    <w:rsid w:val="003F54D5"/>
    <w:rsid w:val="003F6D6D"/>
    <w:rsid w:val="00410BE8"/>
    <w:rsid w:val="004152FB"/>
    <w:rsid w:val="00437AE7"/>
    <w:rsid w:val="00456F32"/>
    <w:rsid w:val="00473D16"/>
    <w:rsid w:val="004832F4"/>
    <w:rsid w:val="00485D5F"/>
    <w:rsid w:val="004A4BBA"/>
    <w:rsid w:val="004C19E9"/>
    <w:rsid w:val="004C35EE"/>
    <w:rsid w:val="004C5D1D"/>
    <w:rsid w:val="004E2B03"/>
    <w:rsid w:val="004E409C"/>
    <w:rsid w:val="004F082C"/>
    <w:rsid w:val="004F0F9F"/>
    <w:rsid w:val="00501E85"/>
    <w:rsid w:val="005028FD"/>
    <w:rsid w:val="005178AD"/>
    <w:rsid w:val="00517FA6"/>
    <w:rsid w:val="005346A1"/>
    <w:rsid w:val="00555E8E"/>
    <w:rsid w:val="005841D1"/>
    <w:rsid w:val="00594375"/>
    <w:rsid w:val="00594717"/>
    <w:rsid w:val="00594D6B"/>
    <w:rsid w:val="0059762C"/>
    <w:rsid w:val="005A1A35"/>
    <w:rsid w:val="005B34E2"/>
    <w:rsid w:val="005C6BE2"/>
    <w:rsid w:val="005D7481"/>
    <w:rsid w:val="005E3C5C"/>
    <w:rsid w:val="00600AD1"/>
    <w:rsid w:val="00610260"/>
    <w:rsid w:val="00640CAD"/>
    <w:rsid w:val="0065252D"/>
    <w:rsid w:val="006623DF"/>
    <w:rsid w:val="00681FC6"/>
    <w:rsid w:val="00691C9F"/>
    <w:rsid w:val="00697874"/>
    <w:rsid w:val="00697DDA"/>
    <w:rsid w:val="006B6E03"/>
    <w:rsid w:val="006C0EF0"/>
    <w:rsid w:val="006D46EE"/>
    <w:rsid w:val="006F1445"/>
    <w:rsid w:val="006F7002"/>
    <w:rsid w:val="00700036"/>
    <w:rsid w:val="00713377"/>
    <w:rsid w:val="00714735"/>
    <w:rsid w:val="00717E19"/>
    <w:rsid w:val="007274EE"/>
    <w:rsid w:val="00734FB1"/>
    <w:rsid w:val="0076219B"/>
    <w:rsid w:val="007625AB"/>
    <w:rsid w:val="0076611A"/>
    <w:rsid w:val="0076790F"/>
    <w:rsid w:val="0077150F"/>
    <w:rsid w:val="00790838"/>
    <w:rsid w:val="00794A76"/>
    <w:rsid w:val="00797551"/>
    <w:rsid w:val="007A2806"/>
    <w:rsid w:val="007C577D"/>
    <w:rsid w:val="00842EF9"/>
    <w:rsid w:val="0085267E"/>
    <w:rsid w:val="00866D0E"/>
    <w:rsid w:val="008678A8"/>
    <w:rsid w:val="00871527"/>
    <w:rsid w:val="00872490"/>
    <w:rsid w:val="00886B41"/>
    <w:rsid w:val="00897813"/>
    <w:rsid w:val="008A726C"/>
    <w:rsid w:val="008C138B"/>
    <w:rsid w:val="008D1FEC"/>
    <w:rsid w:val="008D30D6"/>
    <w:rsid w:val="008E753F"/>
    <w:rsid w:val="009249B4"/>
    <w:rsid w:val="009269E6"/>
    <w:rsid w:val="009360AC"/>
    <w:rsid w:val="00937039"/>
    <w:rsid w:val="00940713"/>
    <w:rsid w:val="00974223"/>
    <w:rsid w:val="009941A6"/>
    <w:rsid w:val="009B7493"/>
    <w:rsid w:val="009F4CBB"/>
    <w:rsid w:val="00A1084C"/>
    <w:rsid w:val="00A21059"/>
    <w:rsid w:val="00A21187"/>
    <w:rsid w:val="00A406F9"/>
    <w:rsid w:val="00A60850"/>
    <w:rsid w:val="00A616A3"/>
    <w:rsid w:val="00A62022"/>
    <w:rsid w:val="00A94550"/>
    <w:rsid w:val="00AA27C8"/>
    <w:rsid w:val="00AB3366"/>
    <w:rsid w:val="00AB7726"/>
    <w:rsid w:val="00AF5EF9"/>
    <w:rsid w:val="00B048FF"/>
    <w:rsid w:val="00B07FE6"/>
    <w:rsid w:val="00B11C55"/>
    <w:rsid w:val="00B12E51"/>
    <w:rsid w:val="00B25271"/>
    <w:rsid w:val="00B3197C"/>
    <w:rsid w:val="00B36B81"/>
    <w:rsid w:val="00B425E4"/>
    <w:rsid w:val="00B547A7"/>
    <w:rsid w:val="00B57E0E"/>
    <w:rsid w:val="00B64796"/>
    <w:rsid w:val="00B66CA0"/>
    <w:rsid w:val="00BB3822"/>
    <w:rsid w:val="00BC068E"/>
    <w:rsid w:val="00BC4257"/>
    <w:rsid w:val="00BC6C34"/>
    <w:rsid w:val="00BD0487"/>
    <w:rsid w:val="00BD718A"/>
    <w:rsid w:val="00BE2861"/>
    <w:rsid w:val="00BF2894"/>
    <w:rsid w:val="00C04B78"/>
    <w:rsid w:val="00C1036E"/>
    <w:rsid w:val="00C10F2A"/>
    <w:rsid w:val="00C13154"/>
    <w:rsid w:val="00C2723E"/>
    <w:rsid w:val="00C41FB8"/>
    <w:rsid w:val="00C561D2"/>
    <w:rsid w:val="00C64458"/>
    <w:rsid w:val="00C742E7"/>
    <w:rsid w:val="00CA0FFA"/>
    <w:rsid w:val="00CA3314"/>
    <w:rsid w:val="00CA4D43"/>
    <w:rsid w:val="00CB3553"/>
    <w:rsid w:val="00CB569A"/>
    <w:rsid w:val="00CD3353"/>
    <w:rsid w:val="00CE7C4A"/>
    <w:rsid w:val="00D031AB"/>
    <w:rsid w:val="00D64F6A"/>
    <w:rsid w:val="00D66C6F"/>
    <w:rsid w:val="00D707AA"/>
    <w:rsid w:val="00D84382"/>
    <w:rsid w:val="00DC147E"/>
    <w:rsid w:val="00DD3F66"/>
    <w:rsid w:val="00DF3721"/>
    <w:rsid w:val="00E058FA"/>
    <w:rsid w:val="00E15146"/>
    <w:rsid w:val="00E22875"/>
    <w:rsid w:val="00E40CE6"/>
    <w:rsid w:val="00E46135"/>
    <w:rsid w:val="00E60046"/>
    <w:rsid w:val="00E76664"/>
    <w:rsid w:val="00E9535D"/>
    <w:rsid w:val="00EB151D"/>
    <w:rsid w:val="00EB550B"/>
    <w:rsid w:val="00EC1604"/>
    <w:rsid w:val="00EC61B9"/>
    <w:rsid w:val="00EF27CD"/>
    <w:rsid w:val="00EF4031"/>
    <w:rsid w:val="00EF5AED"/>
    <w:rsid w:val="00F22611"/>
    <w:rsid w:val="00F27DB5"/>
    <w:rsid w:val="00F50414"/>
    <w:rsid w:val="00F71FA4"/>
    <w:rsid w:val="00F72082"/>
    <w:rsid w:val="00F77639"/>
    <w:rsid w:val="00FA3A8B"/>
    <w:rsid w:val="00FA7213"/>
    <w:rsid w:val="00FE21E2"/>
    <w:rsid w:val="00FF0EB6"/>
    <w:rsid w:val="00FF42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487"/>
  </w:style>
  <w:style w:type="paragraph" w:styleId="Heading2">
    <w:name w:val="heading 2"/>
    <w:basedOn w:val="Normal"/>
    <w:next w:val="Normal"/>
    <w:link w:val="Heading2Char"/>
    <w:qFormat/>
    <w:rsid w:val="00BD0487"/>
    <w:pPr>
      <w:keepNex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D0487"/>
    <w:rPr>
      <w:b/>
    </w:rPr>
  </w:style>
  <w:style w:type="paragraph" w:styleId="PlainText">
    <w:name w:val="Plain Text"/>
    <w:basedOn w:val="Normal"/>
    <w:link w:val="PlainTextChar"/>
    <w:rsid w:val="00BD0487"/>
    <w:rPr>
      <w:rFonts w:ascii="Courier New" w:eastAsia="Calibri" w:hAnsi="Courier New"/>
      <w:lang/>
    </w:rPr>
  </w:style>
  <w:style w:type="character" w:customStyle="1" w:styleId="PlainTextChar">
    <w:name w:val="Plain Text Char"/>
    <w:basedOn w:val="DefaultParagraphFont"/>
    <w:link w:val="PlainText"/>
    <w:rsid w:val="00BD0487"/>
    <w:rPr>
      <w:rFonts w:ascii="Courier New" w:eastAsia="Calibri" w:hAnsi="Courier New"/>
      <w:lang/>
    </w:rPr>
  </w:style>
  <w:style w:type="paragraph" w:customStyle="1" w:styleId="levnl13">
    <w:name w:val="_levnl13"/>
    <w:basedOn w:val="Normal"/>
    <w:rsid w:val="00BD048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pPr>
    <w:rPr>
      <w:rFonts w:eastAsia="Calibri"/>
      <w:sz w:val="24"/>
      <w:szCs w:val="24"/>
    </w:rPr>
  </w:style>
  <w:style w:type="paragraph" w:styleId="ListParagraph">
    <w:name w:val="List Paragraph"/>
    <w:basedOn w:val="Normal"/>
    <w:link w:val="ListParagraphChar"/>
    <w:qFormat/>
    <w:rsid w:val="00BD0487"/>
    <w:pPr>
      <w:ind w:left="720"/>
      <w:contextualSpacing/>
    </w:pPr>
  </w:style>
  <w:style w:type="paragraph" w:customStyle="1" w:styleId="NormalVerdana">
    <w:name w:val="Normal + Verdana"/>
    <w:aliases w:val="10 pt,Bold + 10 pt"/>
    <w:basedOn w:val="Normal"/>
    <w:link w:val="NormalVerdanaChar"/>
    <w:rsid w:val="00D66C6F"/>
    <w:rPr>
      <w:rFonts w:ascii="Verdana" w:hAnsi="Verdana"/>
      <w:lang/>
    </w:rPr>
  </w:style>
  <w:style w:type="character" w:customStyle="1" w:styleId="NormalVerdanaChar">
    <w:name w:val="Normal + Verdana Char"/>
    <w:link w:val="NormalVerdana"/>
    <w:rsid w:val="00D66C6F"/>
    <w:rPr>
      <w:rFonts w:ascii="Verdana" w:hAnsi="Verdana"/>
      <w:lang/>
    </w:rPr>
  </w:style>
  <w:style w:type="character" w:customStyle="1" w:styleId="apple-style-span">
    <w:name w:val="apple-style-span"/>
    <w:rsid w:val="00D66C6F"/>
  </w:style>
  <w:style w:type="character" w:customStyle="1" w:styleId="apple-converted-space">
    <w:name w:val="apple-converted-space"/>
    <w:rsid w:val="00D66C6F"/>
  </w:style>
  <w:style w:type="paragraph" w:customStyle="1" w:styleId="Accomplishmentsbullet">
    <w:name w:val="Accomplishments bullet"/>
    <w:basedOn w:val="Normal"/>
    <w:link w:val="AccomplishmentsbulletChar"/>
    <w:uiPriority w:val="99"/>
    <w:rsid w:val="00D66C6F"/>
    <w:pPr>
      <w:numPr>
        <w:numId w:val="2"/>
      </w:numPr>
      <w:spacing w:before="80"/>
      <w:jc w:val="both"/>
    </w:pPr>
    <w:rPr>
      <w:rFonts w:ascii="Arial" w:hAnsi="Arial" w:cs="Arial"/>
      <w:sz w:val="21"/>
      <w:szCs w:val="21"/>
    </w:rPr>
  </w:style>
  <w:style w:type="character" w:customStyle="1" w:styleId="AccomplishmentsbulletChar">
    <w:name w:val="Accomplishments bullet Char"/>
    <w:link w:val="Accomplishmentsbullet"/>
    <w:uiPriority w:val="99"/>
    <w:locked/>
    <w:rsid w:val="00D66C6F"/>
    <w:rPr>
      <w:rFonts w:ascii="Arial" w:hAnsi="Arial" w:cs="Arial"/>
      <w:sz w:val="21"/>
      <w:szCs w:val="21"/>
    </w:rPr>
  </w:style>
  <w:style w:type="character" w:customStyle="1" w:styleId="ListParagraphChar">
    <w:name w:val="List Paragraph Char"/>
    <w:link w:val="ListParagraph"/>
    <w:rsid w:val="00FF42E2"/>
  </w:style>
  <w:style w:type="character" w:styleId="HTMLTypewriter">
    <w:name w:val="HTML Typewriter"/>
    <w:uiPriority w:val="99"/>
    <w:rsid w:val="00FF42E2"/>
    <w:rPr>
      <w:rFonts w:ascii="Courier New" w:eastAsia="Arial Unicode MS" w:hAnsi="Courier New" w:cs="Courier New"/>
      <w:sz w:val="20"/>
      <w:szCs w:val="20"/>
    </w:rPr>
  </w:style>
  <w:style w:type="paragraph" w:styleId="BodyTextIndent2">
    <w:name w:val="Body Text Indent 2"/>
    <w:basedOn w:val="Normal"/>
    <w:link w:val="BodyTextIndent2Char"/>
    <w:uiPriority w:val="99"/>
    <w:rsid w:val="00FF42E2"/>
    <w:pPr>
      <w:spacing w:after="120" w:line="480" w:lineRule="auto"/>
      <w:ind w:left="360"/>
    </w:pPr>
    <w:rPr>
      <w:rFonts w:eastAsia="Calibri"/>
      <w:sz w:val="24"/>
      <w:szCs w:val="24"/>
    </w:rPr>
  </w:style>
  <w:style w:type="character" w:customStyle="1" w:styleId="BodyTextIndent2Char">
    <w:name w:val="Body Text Indent 2 Char"/>
    <w:basedOn w:val="DefaultParagraphFont"/>
    <w:link w:val="BodyTextIndent2"/>
    <w:uiPriority w:val="99"/>
    <w:rsid w:val="00FF42E2"/>
    <w:rPr>
      <w:rFonts w:eastAsia="Calibri"/>
      <w:sz w:val="24"/>
      <w:szCs w:val="24"/>
    </w:rPr>
  </w:style>
  <w:style w:type="character" w:customStyle="1" w:styleId="usertext1">
    <w:name w:val="usertext1"/>
    <w:rsid w:val="003F6D6D"/>
    <w:rPr>
      <w:rFonts w:ascii="Arial" w:hAnsi="Arial" w:cs="Arial" w:hint="default"/>
      <w:sz w:val="20"/>
      <w:szCs w:val="20"/>
    </w:rPr>
  </w:style>
  <w:style w:type="paragraph" w:styleId="Header">
    <w:name w:val="header"/>
    <w:basedOn w:val="Normal"/>
    <w:link w:val="HeaderChar"/>
    <w:uiPriority w:val="99"/>
    <w:unhideWhenUsed/>
    <w:rsid w:val="00BE2861"/>
    <w:pPr>
      <w:tabs>
        <w:tab w:val="center" w:pos="4680"/>
        <w:tab w:val="right" w:pos="9360"/>
      </w:tabs>
    </w:pPr>
  </w:style>
  <w:style w:type="character" w:customStyle="1" w:styleId="HeaderChar">
    <w:name w:val="Header Char"/>
    <w:basedOn w:val="DefaultParagraphFont"/>
    <w:link w:val="Header"/>
    <w:uiPriority w:val="99"/>
    <w:rsid w:val="00BE2861"/>
  </w:style>
  <w:style w:type="paragraph" w:styleId="Footer">
    <w:name w:val="footer"/>
    <w:basedOn w:val="Normal"/>
    <w:link w:val="FooterChar"/>
    <w:uiPriority w:val="99"/>
    <w:unhideWhenUsed/>
    <w:rsid w:val="00BE2861"/>
    <w:pPr>
      <w:tabs>
        <w:tab w:val="center" w:pos="4680"/>
        <w:tab w:val="right" w:pos="9360"/>
      </w:tabs>
    </w:pPr>
  </w:style>
  <w:style w:type="character" w:customStyle="1" w:styleId="FooterChar">
    <w:name w:val="Footer Char"/>
    <w:basedOn w:val="DefaultParagraphFont"/>
    <w:link w:val="Footer"/>
    <w:uiPriority w:val="99"/>
    <w:rsid w:val="00BE2861"/>
  </w:style>
  <w:style w:type="paragraph" w:styleId="BodyText">
    <w:name w:val="Body Text"/>
    <w:basedOn w:val="Normal"/>
    <w:link w:val="BodyTextChar"/>
    <w:uiPriority w:val="99"/>
    <w:semiHidden/>
    <w:unhideWhenUsed/>
    <w:rsid w:val="00066AF8"/>
    <w:pPr>
      <w:spacing w:after="120"/>
    </w:pPr>
  </w:style>
  <w:style w:type="character" w:customStyle="1" w:styleId="BodyTextChar">
    <w:name w:val="Body Text Char"/>
    <w:basedOn w:val="DefaultParagraphFont"/>
    <w:link w:val="BodyText"/>
    <w:uiPriority w:val="99"/>
    <w:semiHidden/>
    <w:rsid w:val="00066AF8"/>
  </w:style>
  <w:style w:type="character" w:customStyle="1" w:styleId="normalchar">
    <w:name w:val="normal__char"/>
    <w:basedOn w:val="DefaultParagraphFont"/>
    <w:rsid w:val="0085267E"/>
  </w:style>
  <w:style w:type="character" w:customStyle="1" w:styleId="plain0020textchar">
    <w:name w:val="plain_0020text__char"/>
    <w:basedOn w:val="DefaultParagraphFont"/>
    <w:rsid w:val="0085267E"/>
  </w:style>
  <w:style w:type="table" w:styleId="TableGrid">
    <w:name w:val="Table Grid"/>
    <w:basedOn w:val="TableNormal"/>
    <w:uiPriority w:val="39"/>
    <w:rsid w:val="00A21059"/>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
    <w:name w:val="hl"/>
    <w:basedOn w:val="DefaultParagraphFont"/>
    <w:rsid w:val="004152FB"/>
  </w:style>
  <w:style w:type="character" w:styleId="Strong">
    <w:name w:val="Strong"/>
    <w:basedOn w:val="DefaultParagraphFont"/>
    <w:uiPriority w:val="22"/>
    <w:qFormat/>
    <w:rsid w:val="001749CC"/>
    <w:rPr>
      <w:b/>
      <w:bCs/>
    </w:rPr>
  </w:style>
</w:styles>
</file>

<file path=word/webSettings.xml><?xml version="1.0" encoding="utf-8"?>
<w:webSettings xmlns:r="http://schemas.openxmlformats.org/officeDocument/2006/relationships" xmlns:w="http://schemas.openxmlformats.org/wordprocessingml/2006/main">
  <w:divs>
    <w:div w:id="54163323">
      <w:bodyDiv w:val="1"/>
      <w:marLeft w:val="0"/>
      <w:marRight w:val="0"/>
      <w:marTop w:val="0"/>
      <w:marBottom w:val="0"/>
      <w:divBdr>
        <w:top w:val="none" w:sz="0" w:space="0" w:color="auto"/>
        <w:left w:val="none" w:sz="0" w:space="0" w:color="auto"/>
        <w:bottom w:val="none" w:sz="0" w:space="0" w:color="auto"/>
        <w:right w:val="none" w:sz="0" w:space="0" w:color="auto"/>
      </w:divBdr>
      <w:divsChild>
        <w:div w:id="3116448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998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3750">
      <w:bodyDiv w:val="1"/>
      <w:marLeft w:val="0"/>
      <w:marRight w:val="0"/>
      <w:marTop w:val="0"/>
      <w:marBottom w:val="0"/>
      <w:divBdr>
        <w:top w:val="none" w:sz="0" w:space="0" w:color="auto"/>
        <w:left w:val="none" w:sz="0" w:space="0" w:color="auto"/>
        <w:bottom w:val="none" w:sz="0" w:space="0" w:color="auto"/>
        <w:right w:val="none" w:sz="0" w:space="0" w:color="auto"/>
      </w:divBdr>
    </w:div>
    <w:div w:id="215509966">
      <w:bodyDiv w:val="1"/>
      <w:marLeft w:val="0"/>
      <w:marRight w:val="0"/>
      <w:marTop w:val="0"/>
      <w:marBottom w:val="0"/>
      <w:divBdr>
        <w:top w:val="none" w:sz="0" w:space="0" w:color="auto"/>
        <w:left w:val="none" w:sz="0" w:space="0" w:color="auto"/>
        <w:bottom w:val="none" w:sz="0" w:space="0" w:color="auto"/>
        <w:right w:val="none" w:sz="0" w:space="0" w:color="auto"/>
      </w:divBdr>
    </w:div>
    <w:div w:id="668408105">
      <w:bodyDiv w:val="1"/>
      <w:marLeft w:val="0"/>
      <w:marRight w:val="0"/>
      <w:marTop w:val="0"/>
      <w:marBottom w:val="0"/>
      <w:divBdr>
        <w:top w:val="none" w:sz="0" w:space="0" w:color="auto"/>
        <w:left w:val="none" w:sz="0" w:space="0" w:color="auto"/>
        <w:bottom w:val="none" w:sz="0" w:space="0" w:color="auto"/>
        <w:right w:val="none" w:sz="0" w:space="0" w:color="auto"/>
      </w:divBdr>
    </w:div>
    <w:div w:id="1083065177">
      <w:bodyDiv w:val="1"/>
      <w:marLeft w:val="0"/>
      <w:marRight w:val="0"/>
      <w:marTop w:val="0"/>
      <w:marBottom w:val="0"/>
      <w:divBdr>
        <w:top w:val="none" w:sz="0" w:space="0" w:color="auto"/>
        <w:left w:val="none" w:sz="0" w:space="0" w:color="auto"/>
        <w:bottom w:val="none" w:sz="0" w:space="0" w:color="auto"/>
        <w:right w:val="none" w:sz="0" w:space="0" w:color="auto"/>
      </w:divBdr>
      <w:divsChild>
        <w:div w:id="714236769">
          <w:marLeft w:val="0"/>
          <w:marRight w:val="0"/>
          <w:marTop w:val="0"/>
          <w:marBottom w:val="0"/>
          <w:divBdr>
            <w:top w:val="none" w:sz="0" w:space="0" w:color="auto"/>
            <w:left w:val="none" w:sz="0" w:space="0" w:color="auto"/>
            <w:bottom w:val="none" w:sz="0" w:space="0" w:color="auto"/>
            <w:right w:val="none" w:sz="0" w:space="0" w:color="auto"/>
          </w:divBdr>
        </w:div>
        <w:div w:id="544953846">
          <w:marLeft w:val="0"/>
          <w:marRight w:val="0"/>
          <w:marTop w:val="0"/>
          <w:marBottom w:val="0"/>
          <w:divBdr>
            <w:top w:val="none" w:sz="0" w:space="0" w:color="auto"/>
            <w:left w:val="none" w:sz="0" w:space="0" w:color="auto"/>
            <w:bottom w:val="none" w:sz="0" w:space="0" w:color="auto"/>
            <w:right w:val="none" w:sz="0" w:space="0" w:color="auto"/>
          </w:divBdr>
        </w:div>
        <w:div w:id="1516453590">
          <w:marLeft w:val="0"/>
          <w:marRight w:val="0"/>
          <w:marTop w:val="0"/>
          <w:marBottom w:val="0"/>
          <w:divBdr>
            <w:top w:val="none" w:sz="0" w:space="0" w:color="auto"/>
            <w:left w:val="none" w:sz="0" w:space="0" w:color="auto"/>
            <w:bottom w:val="none" w:sz="0" w:space="0" w:color="auto"/>
            <w:right w:val="none" w:sz="0" w:space="0" w:color="auto"/>
          </w:divBdr>
        </w:div>
        <w:div w:id="1054429762">
          <w:marLeft w:val="0"/>
          <w:marRight w:val="0"/>
          <w:marTop w:val="0"/>
          <w:marBottom w:val="0"/>
          <w:divBdr>
            <w:top w:val="none" w:sz="0" w:space="0" w:color="auto"/>
            <w:left w:val="none" w:sz="0" w:space="0" w:color="auto"/>
            <w:bottom w:val="none" w:sz="0" w:space="0" w:color="auto"/>
            <w:right w:val="none" w:sz="0" w:space="0" w:color="auto"/>
          </w:divBdr>
        </w:div>
        <w:div w:id="1189679482">
          <w:marLeft w:val="0"/>
          <w:marRight w:val="0"/>
          <w:marTop w:val="0"/>
          <w:marBottom w:val="0"/>
          <w:divBdr>
            <w:top w:val="none" w:sz="0" w:space="0" w:color="auto"/>
            <w:left w:val="none" w:sz="0" w:space="0" w:color="auto"/>
            <w:bottom w:val="none" w:sz="0" w:space="0" w:color="auto"/>
            <w:right w:val="none" w:sz="0" w:space="0" w:color="auto"/>
          </w:divBdr>
        </w:div>
        <w:div w:id="1947493769">
          <w:marLeft w:val="0"/>
          <w:marRight w:val="0"/>
          <w:marTop w:val="0"/>
          <w:marBottom w:val="0"/>
          <w:divBdr>
            <w:top w:val="none" w:sz="0" w:space="0" w:color="auto"/>
            <w:left w:val="none" w:sz="0" w:space="0" w:color="auto"/>
            <w:bottom w:val="none" w:sz="0" w:space="0" w:color="auto"/>
            <w:right w:val="none" w:sz="0" w:space="0" w:color="auto"/>
          </w:divBdr>
        </w:div>
        <w:div w:id="1716662941">
          <w:marLeft w:val="0"/>
          <w:marRight w:val="0"/>
          <w:marTop w:val="0"/>
          <w:marBottom w:val="0"/>
          <w:divBdr>
            <w:top w:val="none" w:sz="0" w:space="0" w:color="auto"/>
            <w:left w:val="none" w:sz="0" w:space="0" w:color="auto"/>
            <w:bottom w:val="none" w:sz="0" w:space="0" w:color="auto"/>
            <w:right w:val="none" w:sz="0" w:space="0" w:color="auto"/>
          </w:divBdr>
        </w:div>
        <w:div w:id="909577960">
          <w:marLeft w:val="0"/>
          <w:marRight w:val="0"/>
          <w:marTop w:val="0"/>
          <w:marBottom w:val="0"/>
          <w:divBdr>
            <w:top w:val="none" w:sz="0" w:space="0" w:color="auto"/>
            <w:left w:val="none" w:sz="0" w:space="0" w:color="auto"/>
            <w:bottom w:val="none" w:sz="0" w:space="0" w:color="auto"/>
            <w:right w:val="none" w:sz="0" w:space="0" w:color="auto"/>
          </w:divBdr>
        </w:div>
        <w:div w:id="1412775459">
          <w:marLeft w:val="0"/>
          <w:marRight w:val="0"/>
          <w:marTop w:val="0"/>
          <w:marBottom w:val="0"/>
          <w:divBdr>
            <w:top w:val="none" w:sz="0" w:space="0" w:color="auto"/>
            <w:left w:val="none" w:sz="0" w:space="0" w:color="auto"/>
            <w:bottom w:val="none" w:sz="0" w:space="0" w:color="auto"/>
            <w:right w:val="none" w:sz="0" w:space="0" w:color="auto"/>
          </w:divBdr>
        </w:div>
        <w:div w:id="1279146910">
          <w:marLeft w:val="0"/>
          <w:marRight w:val="0"/>
          <w:marTop w:val="0"/>
          <w:marBottom w:val="0"/>
          <w:divBdr>
            <w:top w:val="none" w:sz="0" w:space="0" w:color="auto"/>
            <w:left w:val="none" w:sz="0" w:space="0" w:color="auto"/>
            <w:bottom w:val="none" w:sz="0" w:space="0" w:color="auto"/>
            <w:right w:val="none" w:sz="0" w:space="0" w:color="auto"/>
          </w:divBdr>
        </w:div>
        <w:div w:id="2119639351">
          <w:marLeft w:val="0"/>
          <w:marRight w:val="0"/>
          <w:marTop w:val="0"/>
          <w:marBottom w:val="0"/>
          <w:divBdr>
            <w:top w:val="none" w:sz="0" w:space="0" w:color="auto"/>
            <w:left w:val="none" w:sz="0" w:space="0" w:color="auto"/>
            <w:bottom w:val="none" w:sz="0" w:space="0" w:color="auto"/>
            <w:right w:val="none" w:sz="0" w:space="0" w:color="auto"/>
          </w:divBdr>
          <w:divsChild>
            <w:div w:id="786126044">
              <w:marLeft w:val="0"/>
              <w:marRight w:val="0"/>
              <w:marTop w:val="0"/>
              <w:marBottom w:val="0"/>
              <w:divBdr>
                <w:top w:val="none" w:sz="0" w:space="0" w:color="auto"/>
                <w:left w:val="none" w:sz="0" w:space="0" w:color="auto"/>
                <w:bottom w:val="none" w:sz="0" w:space="0" w:color="auto"/>
                <w:right w:val="none" w:sz="0" w:space="0" w:color="auto"/>
              </w:divBdr>
            </w:div>
            <w:div w:id="734013944">
              <w:marLeft w:val="0"/>
              <w:marRight w:val="0"/>
              <w:marTop w:val="0"/>
              <w:marBottom w:val="0"/>
              <w:divBdr>
                <w:top w:val="none" w:sz="0" w:space="0" w:color="auto"/>
                <w:left w:val="none" w:sz="0" w:space="0" w:color="auto"/>
                <w:bottom w:val="none" w:sz="0" w:space="0" w:color="auto"/>
                <w:right w:val="none" w:sz="0" w:space="0" w:color="auto"/>
              </w:divBdr>
            </w:div>
            <w:div w:id="640503695">
              <w:marLeft w:val="0"/>
              <w:marRight w:val="0"/>
              <w:marTop w:val="0"/>
              <w:marBottom w:val="0"/>
              <w:divBdr>
                <w:top w:val="none" w:sz="0" w:space="0" w:color="auto"/>
                <w:left w:val="none" w:sz="0" w:space="0" w:color="auto"/>
                <w:bottom w:val="none" w:sz="0" w:space="0" w:color="auto"/>
                <w:right w:val="none" w:sz="0" w:space="0" w:color="auto"/>
              </w:divBdr>
            </w:div>
            <w:div w:id="953365787">
              <w:marLeft w:val="0"/>
              <w:marRight w:val="0"/>
              <w:marTop w:val="0"/>
              <w:marBottom w:val="0"/>
              <w:divBdr>
                <w:top w:val="none" w:sz="0" w:space="0" w:color="auto"/>
                <w:left w:val="none" w:sz="0" w:space="0" w:color="auto"/>
                <w:bottom w:val="none" w:sz="0" w:space="0" w:color="auto"/>
                <w:right w:val="none" w:sz="0" w:space="0" w:color="auto"/>
              </w:divBdr>
            </w:div>
            <w:div w:id="1423382111">
              <w:marLeft w:val="0"/>
              <w:marRight w:val="0"/>
              <w:marTop w:val="0"/>
              <w:marBottom w:val="0"/>
              <w:divBdr>
                <w:top w:val="none" w:sz="0" w:space="0" w:color="auto"/>
                <w:left w:val="none" w:sz="0" w:space="0" w:color="auto"/>
                <w:bottom w:val="none" w:sz="0" w:space="0" w:color="auto"/>
                <w:right w:val="none" w:sz="0" w:space="0" w:color="auto"/>
              </w:divBdr>
            </w:div>
            <w:div w:id="1203787037">
              <w:marLeft w:val="0"/>
              <w:marRight w:val="0"/>
              <w:marTop w:val="0"/>
              <w:marBottom w:val="0"/>
              <w:divBdr>
                <w:top w:val="none" w:sz="0" w:space="0" w:color="auto"/>
                <w:left w:val="none" w:sz="0" w:space="0" w:color="auto"/>
                <w:bottom w:val="none" w:sz="0" w:space="0" w:color="auto"/>
                <w:right w:val="none" w:sz="0" w:space="0" w:color="auto"/>
              </w:divBdr>
            </w:div>
            <w:div w:id="1820346889">
              <w:marLeft w:val="0"/>
              <w:marRight w:val="0"/>
              <w:marTop w:val="0"/>
              <w:marBottom w:val="0"/>
              <w:divBdr>
                <w:top w:val="none" w:sz="0" w:space="0" w:color="auto"/>
                <w:left w:val="none" w:sz="0" w:space="0" w:color="auto"/>
                <w:bottom w:val="none" w:sz="0" w:space="0" w:color="auto"/>
                <w:right w:val="none" w:sz="0" w:space="0" w:color="auto"/>
              </w:divBdr>
            </w:div>
            <w:div w:id="1762414434">
              <w:marLeft w:val="0"/>
              <w:marRight w:val="0"/>
              <w:marTop w:val="0"/>
              <w:marBottom w:val="0"/>
              <w:divBdr>
                <w:top w:val="none" w:sz="0" w:space="0" w:color="auto"/>
                <w:left w:val="none" w:sz="0" w:space="0" w:color="auto"/>
                <w:bottom w:val="none" w:sz="0" w:space="0" w:color="auto"/>
                <w:right w:val="none" w:sz="0" w:space="0" w:color="auto"/>
              </w:divBdr>
            </w:div>
            <w:div w:id="75251843">
              <w:marLeft w:val="0"/>
              <w:marRight w:val="0"/>
              <w:marTop w:val="0"/>
              <w:marBottom w:val="0"/>
              <w:divBdr>
                <w:top w:val="none" w:sz="0" w:space="0" w:color="auto"/>
                <w:left w:val="none" w:sz="0" w:space="0" w:color="auto"/>
                <w:bottom w:val="none" w:sz="0" w:space="0" w:color="auto"/>
                <w:right w:val="none" w:sz="0" w:space="0" w:color="auto"/>
              </w:divBdr>
            </w:div>
            <w:div w:id="148715100">
              <w:marLeft w:val="0"/>
              <w:marRight w:val="0"/>
              <w:marTop w:val="0"/>
              <w:marBottom w:val="0"/>
              <w:divBdr>
                <w:top w:val="none" w:sz="0" w:space="0" w:color="auto"/>
                <w:left w:val="none" w:sz="0" w:space="0" w:color="auto"/>
                <w:bottom w:val="none" w:sz="0" w:space="0" w:color="auto"/>
                <w:right w:val="none" w:sz="0" w:space="0" w:color="auto"/>
              </w:divBdr>
            </w:div>
            <w:div w:id="1884977037">
              <w:marLeft w:val="0"/>
              <w:marRight w:val="0"/>
              <w:marTop w:val="0"/>
              <w:marBottom w:val="0"/>
              <w:divBdr>
                <w:top w:val="none" w:sz="0" w:space="0" w:color="auto"/>
                <w:left w:val="none" w:sz="0" w:space="0" w:color="auto"/>
                <w:bottom w:val="none" w:sz="0" w:space="0" w:color="auto"/>
                <w:right w:val="none" w:sz="0" w:space="0" w:color="auto"/>
              </w:divBdr>
            </w:div>
            <w:div w:id="24249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54014">
      <w:bodyDiv w:val="1"/>
      <w:marLeft w:val="0"/>
      <w:marRight w:val="0"/>
      <w:marTop w:val="0"/>
      <w:marBottom w:val="0"/>
      <w:divBdr>
        <w:top w:val="none" w:sz="0" w:space="0" w:color="auto"/>
        <w:left w:val="none" w:sz="0" w:space="0" w:color="auto"/>
        <w:bottom w:val="none" w:sz="0" w:space="0" w:color="auto"/>
        <w:right w:val="none" w:sz="0" w:space="0" w:color="auto"/>
      </w:divBdr>
      <w:divsChild>
        <w:div w:id="9293854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64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0172">
      <w:bodyDiv w:val="1"/>
      <w:marLeft w:val="0"/>
      <w:marRight w:val="0"/>
      <w:marTop w:val="0"/>
      <w:marBottom w:val="0"/>
      <w:divBdr>
        <w:top w:val="none" w:sz="0" w:space="0" w:color="auto"/>
        <w:left w:val="none" w:sz="0" w:space="0" w:color="auto"/>
        <w:bottom w:val="none" w:sz="0" w:space="0" w:color="auto"/>
        <w:right w:val="none" w:sz="0" w:space="0" w:color="auto"/>
      </w:divBdr>
    </w:div>
    <w:div w:id="1523125828">
      <w:bodyDiv w:val="1"/>
      <w:marLeft w:val="0"/>
      <w:marRight w:val="0"/>
      <w:marTop w:val="0"/>
      <w:marBottom w:val="0"/>
      <w:divBdr>
        <w:top w:val="none" w:sz="0" w:space="0" w:color="auto"/>
        <w:left w:val="none" w:sz="0" w:space="0" w:color="auto"/>
        <w:bottom w:val="none" w:sz="0" w:space="0" w:color="auto"/>
        <w:right w:val="none" w:sz="0" w:space="0" w:color="auto"/>
      </w:divBdr>
    </w:div>
    <w:div w:id="1847789658">
      <w:bodyDiv w:val="1"/>
      <w:marLeft w:val="0"/>
      <w:marRight w:val="0"/>
      <w:marTop w:val="0"/>
      <w:marBottom w:val="0"/>
      <w:divBdr>
        <w:top w:val="none" w:sz="0" w:space="0" w:color="auto"/>
        <w:left w:val="none" w:sz="0" w:space="0" w:color="auto"/>
        <w:bottom w:val="none" w:sz="0" w:space="0" w:color="auto"/>
        <w:right w:val="none" w:sz="0" w:space="0" w:color="auto"/>
      </w:divBdr>
      <w:divsChild>
        <w:div w:id="8792430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35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1458</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Poineer</dc:creator>
  <cp:lastModifiedBy>ANIRUDH</cp:lastModifiedBy>
  <cp:revision>5</cp:revision>
  <dcterms:created xsi:type="dcterms:W3CDTF">2017-05-05T17:40:00Z</dcterms:created>
  <dcterms:modified xsi:type="dcterms:W3CDTF">2017-05-05T17:48:00Z</dcterms:modified>
</cp:coreProperties>
</file>